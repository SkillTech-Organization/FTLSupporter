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3" w:rsidRDefault="00FF3D71" w:rsidP="003F3724">
      <w:pPr>
        <w:pStyle w:val="Cm"/>
        <w:jc w:val="center"/>
      </w:pPr>
      <w:r>
        <w:t>PMap tervezés modul felhasználói leírása</w:t>
      </w:r>
    </w:p>
    <w:p w:rsidR="00FF3D71" w:rsidRDefault="006229E0" w:rsidP="003F3724">
      <w:pPr>
        <w:pStyle w:val="Szvegtrzs"/>
        <w:jc w:val="both"/>
      </w:pPr>
      <w:r>
        <w:t>Verzió: 4.1.0</w:t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855824371"/>
        <w:docPartObj>
          <w:docPartGallery w:val="Table of Contents"/>
          <w:docPartUnique/>
        </w:docPartObj>
      </w:sdtPr>
      <w:sdtEndPr/>
      <w:sdtContent>
        <w:p w:rsidR="003F3724" w:rsidRDefault="003F3724">
          <w:pPr>
            <w:pStyle w:val="Tartalomjegyzkcmsora"/>
          </w:pPr>
          <w:r>
            <w:t>Tartalom</w:t>
          </w:r>
        </w:p>
        <w:p w:rsidR="006229E0" w:rsidRDefault="004A454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3F3724">
            <w:instrText xml:space="preserve"> TOC \o "1-3" \h \z \u </w:instrText>
          </w:r>
          <w:r>
            <w:fldChar w:fldCharType="separate"/>
          </w:r>
          <w:hyperlink w:anchor="_Toc498973644" w:history="1">
            <w:r w:rsidR="006229E0" w:rsidRPr="00384CB8">
              <w:rPr>
                <w:rStyle w:val="Hiperhivatkozs"/>
                <w:noProof/>
              </w:rPr>
              <w:t>1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Fő ablak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_Toc498973644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3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45" w:history="1">
            <w:r w:rsidR="006229E0" w:rsidRPr="00384CB8">
              <w:rPr>
                <w:rStyle w:val="Hiperhivatkozs"/>
                <w:noProof/>
              </w:rPr>
              <w:t>2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Dokkolós felhasználói felület kezelése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_Toc498973645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3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46" w:history="1">
            <w:r w:rsidR="006229E0" w:rsidRPr="00384CB8">
              <w:rPr>
                <w:rStyle w:val="Hiperhivatkozs"/>
                <w:noProof/>
              </w:rPr>
              <w:t>2.1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Panelhalmok képzése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_Toc498973646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3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47" w:history="1">
            <w:r w:rsidR="006229E0" w:rsidRPr="00384CB8">
              <w:rPr>
                <w:rStyle w:val="Hiperhivatkozs"/>
                <w:noProof/>
              </w:rPr>
              <w:t>2.2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A panelek rögzítése és feloldása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_Toc498973647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3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48" w:history="1">
            <w:r w:rsidR="006229E0" w:rsidRPr="00384CB8">
              <w:rPr>
                <w:rStyle w:val="Hiperhivatkozs"/>
                <w:noProof/>
              </w:rPr>
              <w:t>2.3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A panelek áthelyezése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_Toc498973648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4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49" w:history="1">
            <w:r w:rsidR="006229E0" w:rsidRPr="00384CB8">
              <w:rPr>
                <w:rStyle w:val="Hiperhivatkozs"/>
                <w:noProof/>
              </w:rPr>
              <w:t>2.4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Panelek hozzáadása és eltávolítása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_Toc498973649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4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0" w:history="1">
            <w:r w:rsidR="006229E0" w:rsidRPr="00384CB8">
              <w:rPr>
                <w:rStyle w:val="Hiperhivatkozs"/>
                <w:noProof/>
              </w:rPr>
              <w:t>2.5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Lebegő panelek halmozása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_Toc498973650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4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1" w:history="1">
            <w:r w:rsidR="006229E0" w:rsidRPr="00384CB8">
              <w:rPr>
                <w:rStyle w:val="Hiperhivatkozs"/>
                <w:noProof/>
              </w:rPr>
              <w:t>2.6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Panelek átméretezése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_Toc498973651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4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2" w:history="1">
            <w:r w:rsidR="006229E0" w:rsidRPr="00384CB8">
              <w:rPr>
                <w:rStyle w:val="Hiperhivatkozs"/>
                <w:noProof/>
              </w:rPr>
              <w:t>3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Eszközsávból elérhető funkciók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_Toc498973652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5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3" w:history="1">
            <w:r w:rsidR="006229E0" w:rsidRPr="00384CB8">
              <w:rPr>
                <w:rStyle w:val="Hiperhivatkozs"/>
                <w:noProof/>
              </w:rPr>
              <w:t>4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Panelablakok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_Toc498973653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7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4" w:history="1">
            <w:r w:rsidR="006229E0" w:rsidRPr="00384CB8">
              <w:rPr>
                <w:rStyle w:val="Hiperhivatkozs"/>
                <w:noProof/>
              </w:rPr>
              <w:t>4.1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Térkép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_Toc498973654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7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5" w:history="1">
            <w:r w:rsidR="006229E0" w:rsidRPr="00384CB8">
              <w:rPr>
                <w:rStyle w:val="Hiperhivatkozs"/>
                <w:noProof/>
              </w:rPr>
              <w:t>4.2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Megrendelések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_Toc498973655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8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6" w:history="1">
            <w:r w:rsidR="006229E0" w:rsidRPr="00384CB8">
              <w:rPr>
                <w:rStyle w:val="Hiperhivatkozs"/>
                <w:noProof/>
              </w:rPr>
              <w:t>4.3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Túrák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_Toc498973656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8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7" w:history="1">
            <w:r w:rsidR="006229E0" w:rsidRPr="00384CB8">
              <w:rPr>
                <w:rStyle w:val="Hiperhivatkozs"/>
                <w:noProof/>
              </w:rPr>
              <w:t>4.4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Túrapontok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_Toc498973657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8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8" w:history="1">
            <w:r w:rsidR="006229E0" w:rsidRPr="00384CB8">
              <w:rPr>
                <w:rStyle w:val="Hiperhivatkozs"/>
                <w:noProof/>
              </w:rPr>
              <w:t>4.5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Beállítások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_Toc498973658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8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59" w:history="1">
            <w:r w:rsidR="006229E0" w:rsidRPr="00384CB8">
              <w:rPr>
                <w:rStyle w:val="Hiperhivatkozs"/>
                <w:noProof/>
              </w:rPr>
              <w:t>5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Végezhető műveletek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_Toc498973659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9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0" w:history="1">
            <w:r w:rsidR="006229E0" w:rsidRPr="00384CB8">
              <w:rPr>
                <w:rStyle w:val="Hiperhivatkozs"/>
                <w:noProof/>
              </w:rPr>
              <w:t>5.1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Kiválasztás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_Toc498973660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9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1" w:history="1">
            <w:r w:rsidR="006229E0" w:rsidRPr="00384CB8">
              <w:rPr>
                <w:rStyle w:val="Hiperhivatkozs"/>
                <w:noProof/>
              </w:rPr>
              <w:t>1.1.1.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Túrakiválasztás: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_Toc498973661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9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2" w:history="1">
            <w:r w:rsidR="006229E0" w:rsidRPr="00384CB8">
              <w:rPr>
                <w:rStyle w:val="Hiperhivatkozs"/>
                <w:noProof/>
              </w:rPr>
              <w:t>1.1.2.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Túrapont kiválasztás: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_Toc498973662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9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3" w:history="1">
            <w:r w:rsidR="006229E0" w:rsidRPr="00384CB8">
              <w:rPr>
                <w:rStyle w:val="Hiperhivatkozs"/>
                <w:noProof/>
              </w:rPr>
              <w:t>1.1.3.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Megrendelés kiválasztása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_Toc498973663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9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4" w:history="1">
            <w:r w:rsidR="006229E0" w:rsidRPr="00384CB8">
              <w:rPr>
                <w:rStyle w:val="Hiperhivatkozs"/>
                <w:noProof/>
              </w:rPr>
              <w:t>5.2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Túrapont törlése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_Toc498973664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9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5" w:history="1">
            <w:r w:rsidR="006229E0" w:rsidRPr="00384CB8">
              <w:rPr>
                <w:rStyle w:val="Hiperhivatkozs"/>
                <w:noProof/>
              </w:rPr>
              <w:t>5.3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Tervezetlen megrendelés túrába szervezése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_Toc498973665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10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6" w:history="1">
            <w:r w:rsidR="006229E0" w:rsidRPr="00384CB8">
              <w:rPr>
                <w:rStyle w:val="Hiperhivatkozs"/>
                <w:noProof/>
              </w:rPr>
              <w:t>5.4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Túrapont átmozgatása egy másik túrába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_Toc498973666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10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7" w:history="1">
            <w:r w:rsidR="006229E0" w:rsidRPr="00384CB8">
              <w:rPr>
                <w:rStyle w:val="Hiperhivatkozs"/>
                <w:noProof/>
              </w:rPr>
              <w:t>6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Program paraméterei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_Toc498973667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10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8" w:history="1">
            <w:r w:rsidR="006229E0" w:rsidRPr="00384CB8">
              <w:rPr>
                <w:rStyle w:val="Hiperhivatkozs"/>
                <w:noProof/>
              </w:rPr>
              <w:t>6.1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PMap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_Toc498973668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10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69" w:history="1">
            <w:r w:rsidR="006229E0" w:rsidRPr="00384CB8">
              <w:rPr>
                <w:rStyle w:val="Hiperhivatkozs"/>
                <w:noProof/>
              </w:rPr>
              <w:t>6.2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Priority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_Toc498973669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11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70" w:history="1">
            <w:r w:rsidR="006229E0" w:rsidRPr="00384CB8">
              <w:rPr>
                <w:rStyle w:val="Hiperhivatkozs"/>
                <w:noProof/>
              </w:rPr>
              <w:t>6.3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Geocoding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_Toc498973670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11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71" w:history="1">
            <w:r w:rsidR="006229E0" w:rsidRPr="00384CB8">
              <w:rPr>
                <w:rStyle w:val="Hiperhivatkozs"/>
                <w:noProof/>
              </w:rPr>
              <w:t>6.4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Route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_Toc498973671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11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72" w:history="1">
            <w:r w:rsidR="006229E0" w:rsidRPr="00384CB8">
              <w:rPr>
                <w:rStyle w:val="Hiperhivatkozs"/>
                <w:noProof/>
              </w:rPr>
              <w:t>6.5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Speeds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_Toc498973672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12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73" w:history="1">
            <w:r w:rsidR="006229E0" w:rsidRPr="00384CB8">
              <w:rPr>
                <w:rStyle w:val="Hiperhivatkozs"/>
                <w:noProof/>
              </w:rPr>
              <w:t>6.6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GMap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_Toc498973673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12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74" w:history="1">
            <w:r w:rsidR="006229E0" w:rsidRPr="00384CB8">
              <w:rPr>
                <w:rStyle w:val="Hiperhivatkozs"/>
                <w:noProof/>
              </w:rPr>
              <w:t>6.7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Plan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_Toc498973674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12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6229E0" w:rsidRDefault="00FD553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98973675" w:history="1">
            <w:r w:rsidR="006229E0" w:rsidRPr="00384CB8">
              <w:rPr>
                <w:rStyle w:val="Hiperhivatkozs"/>
                <w:noProof/>
              </w:rPr>
              <w:t>6.8</w:t>
            </w:r>
            <w:r w:rsidR="006229E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hu-HU" w:bidi="ar-SA"/>
              </w:rPr>
              <w:tab/>
            </w:r>
            <w:r w:rsidR="006229E0" w:rsidRPr="00384CB8">
              <w:rPr>
                <w:rStyle w:val="Hiperhivatkozs"/>
                <w:noProof/>
              </w:rPr>
              <w:t>Proxy paramétercsoport</w:t>
            </w:r>
            <w:r w:rsidR="006229E0">
              <w:rPr>
                <w:noProof/>
                <w:webHidden/>
              </w:rPr>
              <w:tab/>
            </w:r>
            <w:r w:rsidR="006229E0">
              <w:rPr>
                <w:noProof/>
                <w:webHidden/>
              </w:rPr>
              <w:fldChar w:fldCharType="begin"/>
            </w:r>
            <w:r w:rsidR="006229E0">
              <w:rPr>
                <w:noProof/>
                <w:webHidden/>
              </w:rPr>
              <w:instrText xml:space="preserve"> PAGEREF _Toc498973675 \h </w:instrText>
            </w:r>
            <w:r w:rsidR="006229E0">
              <w:rPr>
                <w:noProof/>
                <w:webHidden/>
              </w:rPr>
            </w:r>
            <w:r w:rsidR="006229E0">
              <w:rPr>
                <w:noProof/>
                <w:webHidden/>
              </w:rPr>
              <w:fldChar w:fldCharType="separate"/>
            </w:r>
            <w:r w:rsidR="006229E0">
              <w:rPr>
                <w:noProof/>
                <w:webHidden/>
              </w:rPr>
              <w:t>13</w:t>
            </w:r>
            <w:r w:rsidR="006229E0">
              <w:rPr>
                <w:noProof/>
                <w:webHidden/>
              </w:rPr>
              <w:fldChar w:fldCharType="end"/>
            </w:r>
          </w:hyperlink>
        </w:p>
        <w:p w:rsidR="003F3724" w:rsidRDefault="004A454C">
          <w:r>
            <w:fldChar w:fldCharType="end"/>
          </w:r>
        </w:p>
      </w:sdtContent>
    </w:sdt>
    <w:p w:rsidR="003F3724" w:rsidRPr="003F3724" w:rsidRDefault="003F3724" w:rsidP="003F3724">
      <w:pPr>
        <w:widowControl/>
        <w:suppressAutoHyphens w:val="0"/>
        <w:rPr>
          <w:szCs w:val="21"/>
        </w:rPr>
      </w:pPr>
      <w:r>
        <w:br w:type="page"/>
      </w:r>
    </w:p>
    <w:p w:rsidR="00FF3D71" w:rsidRDefault="00FF3D71" w:rsidP="003F3724">
      <w:pPr>
        <w:pStyle w:val="Cmsor1"/>
        <w:jc w:val="both"/>
      </w:pPr>
      <w:bookmarkStart w:id="0" w:name="_Toc498973644"/>
      <w:r>
        <w:lastRenderedPageBreak/>
        <w:t>Fő ablak</w:t>
      </w:r>
      <w:bookmarkEnd w:id="0"/>
    </w:p>
    <w:p w:rsidR="00A06D19" w:rsidRDefault="00FF3D71" w:rsidP="003F3724">
      <w:pPr>
        <w:pStyle w:val="Szvegtrzs"/>
        <w:jc w:val="both"/>
      </w:pPr>
      <w:r>
        <w:t>Az ablak felső részén található a menüsor, a többi részen a panelablakok találhatóak.</w:t>
      </w:r>
      <w:r w:rsidR="00A06D19">
        <w:t xml:space="preserve"> A tervezőmodul kezelőfelületén ablakok és panelek áthelyezésével, módosításával és ún. dokkolásával egyéni megjelenésű munkaterület alakítható ki.</w:t>
      </w:r>
    </w:p>
    <w:p w:rsidR="00FF3D71" w:rsidRDefault="00A233E4" w:rsidP="003F3724">
      <w:pPr>
        <w:pStyle w:val="Szvegtrzs"/>
        <w:jc w:val="both"/>
      </w:pPr>
      <w:r>
        <w:rPr>
          <w:noProof/>
          <w:lang w:eastAsia="hu-HU" w:bidi="ar-SA"/>
        </w:rPr>
        <w:drawing>
          <wp:inline distT="0" distB="0" distL="0" distR="0">
            <wp:extent cx="5760720" cy="3652816"/>
            <wp:effectExtent l="1905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C6" w:rsidRDefault="00816CC6" w:rsidP="003F3724">
      <w:pPr>
        <w:pStyle w:val="Cmsor1"/>
        <w:jc w:val="both"/>
      </w:pPr>
      <w:bookmarkStart w:id="1" w:name="_Toc498973645"/>
      <w:r>
        <w:t>Dokkolós felhasználói felület kezelése</w:t>
      </w:r>
      <w:bookmarkEnd w:id="1"/>
    </w:p>
    <w:p w:rsidR="002135D8" w:rsidRDefault="002135D8" w:rsidP="003F3724">
      <w:pPr>
        <w:pStyle w:val="Cmsor2"/>
        <w:jc w:val="both"/>
      </w:pPr>
      <w:bookmarkStart w:id="2" w:name="_Toc498973646"/>
      <w:r w:rsidRPr="00B65BCE">
        <w:t>Panelhalmok</w:t>
      </w:r>
      <w:r>
        <w:t xml:space="preserve"> </w:t>
      </w:r>
      <w:r w:rsidRPr="009B44CC">
        <w:t>képzése</w:t>
      </w:r>
      <w:bookmarkEnd w:id="2"/>
    </w:p>
    <w:p w:rsidR="002135D8" w:rsidRDefault="002135D8" w:rsidP="003F3724">
      <w:pPr>
        <w:pStyle w:val="Szvegtrzs"/>
        <w:jc w:val="both"/>
      </w:pPr>
      <w:r>
        <w:t xml:space="preserve">Több ablakból és panelból egy közös, ún. panelhalom képezhető. 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t>A panelek úgy foglalhatók halomba, hogy egy másik panel közepén megjelenő elhelyezési zóna ikonra (</w:t>
      </w:r>
      <w:r>
        <w:rPr>
          <w:noProof/>
          <w:lang w:eastAsia="hu-HU" w:bidi="ar-SA"/>
        </w:rPr>
        <w:drawing>
          <wp:inline distT="0" distB="0" distL="0" distR="0">
            <wp:extent cx="200406" cy="167085"/>
            <wp:effectExtent l="19050" t="0" r="9144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9" cy="17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húzzuk azokat a fejlécüknél vagy a fülüknél fogva: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t>A panelhalmokban az egyes panelek az alul megjelenő fülekre kattintva hívhatóak elő. pl.:</w:t>
      </w:r>
    </w:p>
    <w:p w:rsidR="002135D8" w:rsidRDefault="002135D8" w:rsidP="006229E0">
      <w:pPr>
        <w:pStyle w:val="Szvegtrzs"/>
        <w:numPr>
          <w:ilvl w:val="0"/>
          <w:numId w:val="17"/>
        </w:numPr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2702560" cy="681355"/>
            <wp:effectExtent l="19050" t="0" r="2540" b="0"/>
            <wp:wrapTopAndBottom/>
            <wp:docPr id="2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681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panelt vagy panelcsoportot úgy veheti ki a halomból, és teheti ezzel szabadon lebegővé, hogy a fülénél vagy címsoránál fogva kihúzzuk abból.</w:t>
      </w:r>
    </w:p>
    <w:p w:rsidR="00F019E6" w:rsidRPr="002135D8" w:rsidRDefault="00F019E6" w:rsidP="003F3724">
      <w:pPr>
        <w:pStyle w:val="Szvegtrzs"/>
        <w:ind w:left="707"/>
        <w:jc w:val="both"/>
      </w:pPr>
    </w:p>
    <w:p w:rsidR="00A06D19" w:rsidRDefault="00A06D19" w:rsidP="003F3724">
      <w:pPr>
        <w:pStyle w:val="Cmsor2"/>
        <w:jc w:val="both"/>
      </w:pPr>
      <w:bookmarkStart w:id="3" w:name="_Toc498973647"/>
      <w:r>
        <w:t>A panelek rögzítése és feloldása</w:t>
      </w:r>
      <w:bookmarkEnd w:id="3"/>
    </w:p>
    <w:p w:rsidR="00A06D19" w:rsidRDefault="00A06D19" w:rsidP="003F3724">
      <w:pPr>
        <w:pStyle w:val="Szvegtrzs"/>
        <w:jc w:val="both"/>
      </w:pPr>
      <w:r>
        <w:t>A „</w:t>
      </w:r>
      <w:r>
        <w:rPr>
          <w:rStyle w:val="Meghatrozs"/>
        </w:rPr>
        <w:t>dokk</w:t>
      </w:r>
      <w:r w:rsidR="00922C09">
        <w:rPr>
          <w:rStyle w:val="Meghatrozs"/>
        </w:rPr>
        <w:t>olás</w:t>
      </w:r>
      <w:r>
        <w:rPr>
          <w:rStyle w:val="Meghatrozs"/>
        </w:rPr>
        <w:t>”</w:t>
      </w:r>
      <w:r w:rsidR="00922C09">
        <w:t xml:space="preserve"> több panel vagy panelhalom</w:t>
      </w:r>
      <w:r>
        <w:t xml:space="preserve"> </w:t>
      </w:r>
      <w:r w:rsidR="00922C09">
        <w:t xml:space="preserve">a fő ablak valamelyik oldalához történő rögzítését jelenti. </w:t>
      </w:r>
    </w:p>
    <w:p w:rsidR="00A06D19" w:rsidRDefault="00A06D19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lastRenderedPageBreak/>
        <w:t xml:space="preserve">A panelek úgy dokkolhatók, hogy a fülüknél fogva a </w:t>
      </w:r>
      <w:r w:rsidR="002135D8">
        <w:t>fő képernyő szélén megjelenő ikonra (</w:t>
      </w:r>
      <w:r w:rsidR="002135D8">
        <w:rPr>
          <w:noProof/>
          <w:lang w:eastAsia="hu-HU" w:bidi="ar-SA"/>
        </w:rPr>
        <w:drawing>
          <wp:inline distT="0" distB="0" distL="0" distR="0">
            <wp:extent cx="186233" cy="156827"/>
            <wp:effectExtent l="19050" t="0" r="4267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1" cy="15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5D8">
        <w:t>)</w:t>
      </w:r>
      <w:r>
        <w:t xml:space="preserve">, más panelek tetejére, aljára vagy közé húzzuk azokat. </w:t>
      </w:r>
    </w:p>
    <w:p w:rsidR="00A06D19" w:rsidRDefault="002135D8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>A panelhalmokat</w:t>
      </w:r>
      <w:r w:rsidR="00A06D19">
        <w:t xml:space="preserve"> a címsoruknál</w:t>
      </w:r>
      <w:r w:rsidR="00922C09">
        <w:t xml:space="preserve"> fogva húzhatjuk</w:t>
      </w:r>
      <w:r w:rsidR="00A06D19">
        <w:t xml:space="preserve"> bele egy dokkba.</w:t>
      </w:r>
    </w:p>
    <w:p w:rsidR="00A06D19" w:rsidRDefault="002135D8" w:rsidP="006229E0">
      <w:pPr>
        <w:pStyle w:val="Szvegtrzs"/>
        <w:numPr>
          <w:ilvl w:val="0"/>
          <w:numId w:val="15"/>
        </w:numPr>
        <w:tabs>
          <w:tab w:val="left" w:pos="0"/>
        </w:tabs>
        <w:jc w:val="both"/>
      </w:pPr>
      <w:r>
        <w:t>A panelt vagy panelhalmot</w:t>
      </w:r>
      <w:r w:rsidR="00A06D19">
        <w:t xml:space="preserve"> úgy vehetünk ki a dokkból, hogy a fülénél vagy címsoránál fogva kihúzzuk. Ezt áthúzhatjuk egy másik csoportba, vagy </w:t>
      </w:r>
      <w:r>
        <w:t xml:space="preserve">önálló. </w:t>
      </w:r>
      <w:r w:rsidR="00A06D19">
        <w:t xml:space="preserve">lebegővé </w:t>
      </w:r>
      <w:r>
        <w:t xml:space="preserve">ablakká </w:t>
      </w:r>
      <w:r w:rsidR="00A06D19">
        <w:t>is tehetjük.</w:t>
      </w:r>
    </w:p>
    <w:p w:rsidR="002135D8" w:rsidRDefault="002135D8" w:rsidP="003F3724">
      <w:pPr>
        <w:pStyle w:val="Szvegtrzs"/>
        <w:tabs>
          <w:tab w:val="left" w:pos="0"/>
        </w:tabs>
        <w:jc w:val="both"/>
      </w:pPr>
    </w:p>
    <w:p w:rsidR="002135D8" w:rsidRDefault="002135D8" w:rsidP="003F3724">
      <w:pPr>
        <w:pStyle w:val="Cmsor2"/>
        <w:jc w:val="both"/>
      </w:pPr>
      <w:bookmarkStart w:id="4" w:name="_Toc498973648"/>
      <w:r>
        <w:t>A panelek áthelyezése</w:t>
      </w:r>
      <w:bookmarkEnd w:id="4"/>
    </w:p>
    <w:p w:rsidR="002135D8" w:rsidRDefault="002135D8" w:rsidP="003F3724">
      <w:pPr>
        <w:pStyle w:val="Szvegtrzs"/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523240</wp:posOffset>
            </wp:positionV>
            <wp:extent cx="770890" cy="751840"/>
            <wp:effectExtent l="19050" t="0" r="0" b="0"/>
            <wp:wrapTopAndBottom/>
            <wp:docPr id="6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75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panelek mozgatása közben kéken kiemelt </w:t>
      </w:r>
      <w:r>
        <w:rPr>
          <w:rStyle w:val="Meghatrozs"/>
        </w:rPr>
        <w:t>elhelyezési zónák</w:t>
      </w:r>
      <w:r>
        <w:t xml:space="preserve"> jelennek meg, amelyekre mozgatva az ablakot illetve panelt, azokat a területek jelennek meg, ahová a panel elhelyezhető. </w:t>
      </w:r>
    </w:p>
    <w:p w:rsidR="002135D8" w:rsidRDefault="002135D8" w:rsidP="003F3724">
      <w:pPr>
        <w:pStyle w:val="Szvegtrzs"/>
        <w:jc w:val="both"/>
      </w:pPr>
      <w:r>
        <w:t xml:space="preserve"> A paneleket például úgy helyezhetjük feljebb vagy lejjebb egy dokkban, hogy egy másik panel alatt vagy fölött megjelenő, kék elhelyezési zónába húzzuk azokat. Ha a panelt az elhelyezési zónákon kívüli területre húzzuk, azzal szabadon lebegővé teszi a munkaterületen.</w:t>
      </w:r>
    </w:p>
    <w:p w:rsidR="002135D8" w:rsidRDefault="002135D8" w:rsidP="006229E0">
      <w:pPr>
        <w:pStyle w:val="Szvegtrzs"/>
        <w:numPr>
          <w:ilvl w:val="0"/>
          <w:numId w:val="18"/>
        </w:numPr>
        <w:tabs>
          <w:tab w:val="left" w:pos="0"/>
        </w:tabs>
        <w:jc w:val="both"/>
      </w:pPr>
      <w:r>
        <w:t xml:space="preserve">A panelek a fejlécüknél fogva mozgathatók. </w:t>
      </w:r>
    </w:p>
    <w:p w:rsidR="002135D8" w:rsidRDefault="002135D8" w:rsidP="006229E0">
      <w:pPr>
        <w:pStyle w:val="Szvegtrzs"/>
        <w:numPr>
          <w:ilvl w:val="0"/>
          <w:numId w:val="18"/>
        </w:numPr>
        <w:tabs>
          <w:tab w:val="left" w:pos="0"/>
        </w:tabs>
        <w:jc w:val="both"/>
      </w:pPr>
      <w:r>
        <w:t>A lebegő panelekből álló halmok és a panelcsoportok a címsornál fogva húzhatók.</w:t>
      </w:r>
    </w:p>
    <w:p w:rsidR="002135D8" w:rsidRPr="002135D8" w:rsidRDefault="002135D8" w:rsidP="003F3724">
      <w:pPr>
        <w:pStyle w:val="Szvegtrzs"/>
        <w:jc w:val="both"/>
      </w:pPr>
      <w:r>
        <w:t>A dokkolás megakadályozásához a panel mozgatása közben tartsuk nyomva a Ctrl  billentyűt.</w:t>
      </w:r>
    </w:p>
    <w:p w:rsidR="00F019E6" w:rsidRDefault="00F019E6" w:rsidP="003F3724">
      <w:pPr>
        <w:pStyle w:val="Cmsor2"/>
        <w:jc w:val="both"/>
      </w:pPr>
      <w:bookmarkStart w:id="5" w:name="_Toc498973649"/>
      <w:r>
        <w:t>Panelek hozzáadása és eltávolítása</w:t>
      </w:r>
      <w:bookmarkEnd w:id="5"/>
    </w:p>
    <w:p w:rsidR="00F019E6" w:rsidRDefault="00F019E6" w:rsidP="003F3724">
      <w:pPr>
        <w:pStyle w:val="Szvegtrzs"/>
        <w:jc w:val="both"/>
      </w:pPr>
      <w:r>
        <w:t xml:space="preserve">Ha egy dokkból minden panelt eltávolítunk, a dokk eltűnik. Dokkot úgy hozhatunk létre, hogy a munkaterület szélére mozgatjuk a paneleket, ekkor megjelenik egy elhelyezési zóna. </w:t>
      </w:r>
    </w:p>
    <w:p w:rsidR="00F019E6" w:rsidRPr="00F019E6" w:rsidRDefault="00F019E6" w:rsidP="006229E0">
      <w:pPr>
        <w:pStyle w:val="Szvegtrzs"/>
        <w:numPr>
          <w:ilvl w:val="0"/>
          <w:numId w:val="19"/>
        </w:numPr>
        <w:tabs>
          <w:tab w:val="left" w:pos="0"/>
        </w:tabs>
        <w:jc w:val="both"/>
      </w:pPr>
      <w:r>
        <w:t>Panel eltávolításához kattintsunk a jobb gombbal az adott panel fülére, majd válasszuk a ablak bezárását (jobb oldali X gomb).</w:t>
      </w:r>
    </w:p>
    <w:p w:rsidR="00F019E6" w:rsidRDefault="00F019E6" w:rsidP="003F3724">
      <w:pPr>
        <w:pStyle w:val="Cmsor2"/>
        <w:jc w:val="both"/>
      </w:pPr>
      <w:bookmarkStart w:id="6" w:name="_Toc498973650"/>
      <w:r>
        <w:t>Lebegő panelek halmozása</w:t>
      </w:r>
      <w:bookmarkEnd w:id="6"/>
    </w:p>
    <w:p w:rsidR="00F019E6" w:rsidRDefault="00F019E6" w:rsidP="003F3724">
      <w:pPr>
        <w:pStyle w:val="Szvegtrzs"/>
        <w:jc w:val="both"/>
      </w:pPr>
      <w:r>
        <w:t xml:space="preserve">Ha egy panelt kihúzunk a dokkjából, de nem húzzuk elhelyezési zónába, az szabadon fog lebegni. A lebegő panel tetszőlegesen elhelyezhető a munkaterületen. A lebegő panelek vagy panelcsoportok halmokba foglalhatók annak érdekében, hogy a felső címsornál fogva együtt lehessen húzni azokat. </w:t>
      </w:r>
    </w:p>
    <w:p w:rsidR="00816CC6" w:rsidRDefault="00816CC6" w:rsidP="003F3724">
      <w:pPr>
        <w:pStyle w:val="Cmsor2"/>
        <w:jc w:val="both"/>
      </w:pPr>
      <w:bookmarkStart w:id="7" w:name="_Toc498973651"/>
      <w:r>
        <w:t>Panelek átméretezése</w:t>
      </w:r>
      <w:bookmarkEnd w:id="7"/>
    </w:p>
    <w:p w:rsidR="009B44CC" w:rsidRDefault="009B44CC" w:rsidP="006229E0">
      <w:pPr>
        <w:pStyle w:val="Listaszerbekezds"/>
        <w:numPr>
          <w:ilvl w:val="0"/>
          <w:numId w:val="20"/>
        </w:numPr>
        <w:jc w:val="both"/>
      </w:pPr>
      <w:r>
        <w:t>Panel, ablak, illetve panelhalom kis méretűre vagy teljes méretűre váltásához, kattintsunk duplán valamelyik lapfülre. Vagy kattintsunk egyszer a lapfül területére (a lapfülek melletti üres területre).</w:t>
      </w:r>
    </w:p>
    <w:p w:rsidR="009B44CC" w:rsidRDefault="009B44CC" w:rsidP="006229E0">
      <w:pPr>
        <w:pStyle w:val="Listaszerbekezds"/>
        <w:numPr>
          <w:ilvl w:val="0"/>
          <w:numId w:val="20"/>
        </w:numPr>
        <w:jc w:val="both"/>
      </w:pPr>
      <w:r>
        <w:t>Panel átméretezéséhez húzzuk el a panel valamelyik oldalát.</w:t>
      </w: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F019E6" w:rsidRDefault="00F019E6" w:rsidP="003F3724">
      <w:pPr>
        <w:pStyle w:val="Szvegtrzs"/>
        <w:tabs>
          <w:tab w:val="left" w:pos="0"/>
        </w:tabs>
        <w:jc w:val="both"/>
      </w:pPr>
    </w:p>
    <w:p w:rsidR="00922C09" w:rsidRPr="00A06D19" w:rsidRDefault="00816CC6" w:rsidP="003F3724">
      <w:pPr>
        <w:pStyle w:val="Cmsor1"/>
        <w:jc w:val="both"/>
      </w:pPr>
      <w:bookmarkStart w:id="8" w:name="_Toc498973652"/>
      <w:r>
        <w:lastRenderedPageBreak/>
        <w:t>Eszközsávból elér</w:t>
      </w:r>
      <w:r w:rsidR="00B65BCE">
        <w:t>hető</w:t>
      </w:r>
      <w:r>
        <w:t xml:space="preserve"> funkciók</w:t>
      </w:r>
      <w:bookmarkEnd w:id="8"/>
    </w:p>
    <w:p w:rsidR="00FF3D71" w:rsidRDefault="00FF3D71" w:rsidP="006229E0">
      <w:pPr>
        <w:pStyle w:val="Szvegtrzs"/>
        <w:numPr>
          <w:ilvl w:val="0"/>
          <w:numId w:val="2"/>
        </w:numPr>
        <w:jc w:val="both"/>
      </w:pPr>
      <w:r>
        <w:t>: Kilépés a modulból.</w:t>
      </w:r>
    </w:p>
    <w:p w:rsidR="00FF3D71" w:rsidRDefault="00FF3D71" w:rsidP="006229E0">
      <w:pPr>
        <w:pStyle w:val="Szvegtrzs"/>
        <w:numPr>
          <w:ilvl w:val="0"/>
          <w:numId w:val="3"/>
        </w:numPr>
        <w:jc w:val="both"/>
      </w:pPr>
      <w:r>
        <w:t xml:space="preserve">: Új terv létrehozás. </w:t>
      </w:r>
      <w:r w:rsidR="00451645">
        <w:t>Kiépítettségtől</w:t>
      </w:r>
      <w:r>
        <w:t xml:space="preserve"> függ, hogy a funkció elérhető-e.</w:t>
      </w:r>
    </w:p>
    <w:p w:rsidR="00FF3D71" w:rsidRDefault="00FF3D71" w:rsidP="003F3724">
      <w:pPr>
        <w:pStyle w:val="Szvegtrzs"/>
        <w:ind w:left="720"/>
        <w:jc w:val="both"/>
      </w:pPr>
      <w:r>
        <w:t xml:space="preserve">A program bekéri az új terv paramétereit: </w:t>
      </w:r>
    </w:p>
    <w:p w:rsidR="00FF3D71" w:rsidRDefault="00FF3D7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373021" cy="1134324"/>
            <wp:effectExtent l="19050" t="0" r="8229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10" cy="113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71" w:rsidRDefault="00FF3D71" w:rsidP="003F3724">
      <w:pPr>
        <w:pStyle w:val="Szvegtrzs"/>
        <w:ind w:left="720"/>
        <w:jc w:val="both"/>
      </w:pPr>
      <w:r>
        <w:t>A Terv nevének egyedinek kell lennie.</w:t>
      </w:r>
    </w:p>
    <w:p w:rsidR="004C5CC5" w:rsidRDefault="00FF3D71" w:rsidP="006229E0">
      <w:pPr>
        <w:pStyle w:val="Szvegtrzs"/>
        <w:numPr>
          <w:ilvl w:val="0"/>
          <w:numId w:val="3"/>
        </w:numPr>
        <w:jc w:val="both"/>
      </w:pPr>
      <w:r>
        <w:rPr>
          <w:rFonts w:ascii="Symbol" w:hAnsi="Symbol"/>
          <w:noProof/>
          <w:lang w:eastAsia="hu-HU" w:bidi="ar-SA"/>
        </w:rPr>
        <w:drawing>
          <wp:inline distT="0" distB="0" distL="0" distR="0">
            <wp:extent cx="2903855" cy="219710"/>
            <wp:effectExtent l="1905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</w:t>
      </w:r>
      <w:r w:rsidR="00F76FB6">
        <w:t>Egy legördülő menüből betölthetünk egy létező tervet. A terv időszak &gt;&gt; és &lt;&lt; jelen között látszik</w:t>
      </w:r>
      <w:r w:rsidR="004C5CC5">
        <w:t>. Kiépítettségtől függ, hogy a funkció elérhető-e.</w:t>
      </w:r>
    </w:p>
    <w:p w:rsidR="004C5CC5" w:rsidRDefault="00F76FB6" w:rsidP="006229E0">
      <w:pPr>
        <w:pStyle w:val="Szvegtrzs"/>
        <w:numPr>
          <w:ilvl w:val="0"/>
          <w:numId w:val="3"/>
        </w:numPr>
        <w:jc w:val="both"/>
      </w:pPr>
      <w:r>
        <w:t>Az aktuálisan nyitott terv törlése</w:t>
      </w:r>
      <w:r w:rsidR="004C5CC5">
        <w:t xml:space="preserve"> Kiépítettségtől függ, hogy a funkció elérhető-e.</w:t>
      </w:r>
    </w:p>
    <w:p w:rsidR="00F76FB6" w:rsidRDefault="00F76FB6" w:rsidP="006229E0">
      <w:pPr>
        <w:pStyle w:val="Szvegtrzs"/>
        <w:numPr>
          <w:ilvl w:val="0"/>
          <w:numId w:val="4"/>
        </w:numPr>
        <w:jc w:val="both"/>
      </w:pPr>
      <w:r>
        <w:t>Megrendelés keresése</w:t>
      </w:r>
    </w:p>
    <w:p w:rsidR="00F76FB6" w:rsidRDefault="00F76FB6" w:rsidP="006229E0">
      <w:pPr>
        <w:pStyle w:val="Szvegtrzs"/>
        <w:numPr>
          <w:ilvl w:val="0"/>
          <w:numId w:val="5"/>
        </w:numPr>
        <w:jc w:val="both"/>
      </w:pPr>
      <w:r>
        <w:t>Szerkesztő üzemmód. Bekapcsolása esetén a túra módosító funkciók elérhetővé válnak.  A szerkesztő üzemmódban a térkép lábléce kiemelt háttérszínnel jelenik meg.</w:t>
      </w:r>
    </w:p>
    <w:p w:rsidR="00F76FB6" w:rsidRDefault="00F76FB6" w:rsidP="006229E0">
      <w:pPr>
        <w:pStyle w:val="Szvegtrzs"/>
        <w:numPr>
          <w:ilvl w:val="0"/>
          <w:numId w:val="6"/>
        </w:numPr>
        <w:jc w:val="both"/>
      </w:pPr>
      <w:r>
        <w:t>Aktuálisan kiválasztott túrapont törlése. A funkció csak szerkesztő üzemmódban érhető el.</w:t>
      </w:r>
    </w:p>
    <w:p w:rsidR="00451645" w:rsidRDefault="00451645" w:rsidP="006229E0">
      <w:pPr>
        <w:pStyle w:val="Szvegtrzs"/>
        <w:numPr>
          <w:ilvl w:val="0"/>
          <w:numId w:val="7"/>
        </w:numPr>
        <w:jc w:val="both"/>
      </w:pPr>
      <w:r>
        <w:t>Fókuszált túra részletezője: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3675126" cy="1859216"/>
            <wp:effectExtent l="19050" t="0" r="1524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726" cy="18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Pr="00451645" w:rsidRDefault="00451645" w:rsidP="003F3724">
      <w:pPr>
        <w:pStyle w:val="Szvegtrzs"/>
        <w:ind w:left="720"/>
        <w:jc w:val="both"/>
      </w:pPr>
      <w:r>
        <w:t>A megjelenő ablakban megjelenik a túra részletes leírása. A lista nyomtatható illetve Excelbe exportálható</w:t>
      </w:r>
    </w:p>
    <w:p w:rsidR="00451645" w:rsidRDefault="004244A1" w:rsidP="006229E0">
      <w:pPr>
        <w:pStyle w:val="Szvegtrzs"/>
        <w:numPr>
          <w:ilvl w:val="0"/>
          <w:numId w:val="8"/>
        </w:numPr>
        <w:jc w:val="both"/>
      </w:pPr>
      <w:r>
        <w:t>Tervoptimalizálás.</w:t>
      </w:r>
      <w:r w:rsidR="00451645">
        <w:t xml:space="preserve"> </w:t>
      </w:r>
    </w:p>
    <w:p w:rsidR="00451645" w:rsidRDefault="00451645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91384" cy="1169155"/>
            <wp:effectExtent l="19050" t="0" r="4216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51" cy="117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45" w:rsidRDefault="004244A1" w:rsidP="003F3724">
      <w:pPr>
        <w:pStyle w:val="Szvegtrzs"/>
        <w:ind w:left="720"/>
        <w:jc w:val="both"/>
      </w:pPr>
      <w:r>
        <w:t>Itt v</w:t>
      </w:r>
      <w:r w:rsidR="00451645">
        <w:t xml:space="preserve">álaszthatunk </w:t>
      </w:r>
      <w:r>
        <w:t xml:space="preserve">az </w:t>
      </w:r>
      <w:r w:rsidR="00451645">
        <w:t>alternatív szá</w:t>
      </w:r>
      <w:r>
        <w:t xml:space="preserve">mítási algoritmust. Az újratervezés checkbox </w:t>
      </w:r>
      <w:r>
        <w:lastRenderedPageBreak/>
        <w:t>bekapcsolásával akkor kapunk eredményt, ha a jelenlegi tervnél jobb minőségű.</w:t>
      </w:r>
    </w:p>
    <w:p w:rsidR="00451645" w:rsidRDefault="004244A1" w:rsidP="006229E0">
      <w:pPr>
        <w:pStyle w:val="Szvegtrzs"/>
        <w:numPr>
          <w:ilvl w:val="0"/>
          <w:numId w:val="9"/>
        </w:numPr>
        <w:jc w:val="both"/>
      </w:pPr>
      <w:r>
        <w:t>Tervoptimalizálás az aktuálisan kiválasztott járműre. A működés megegyezik a teljes terv optimalizálásával, csak itt egy jármű túrája vesz részt a számításban</w:t>
      </w:r>
    </w:p>
    <w:p w:rsidR="004244A1" w:rsidRDefault="004244A1" w:rsidP="006229E0">
      <w:pPr>
        <w:pStyle w:val="Szvegtrzs"/>
        <w:numPr>
          <w:ilvl w:val="0"/>
          <w:numId w:val="10"/>
        </w:numPr>
        <w:jc w:val="both"/>
      </w:pPr>
      <w:r>
        <w:t>Új túra létrehozása.</w:t>
      </w:r>
    </w:p>
    <w:p w:rsidR="004244A1" w:rsidRDefault="004244A1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2888590" cy="1516570"/>
            <wp:effectExtent l="19050" t="0" r="701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59" cy="15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19" w:rsidRDefault="00A06D19" w:rsidP="003F3724">
      <w:pPr>
        <w:pStyle w:val="Szvegtrzs"/>
        <w:ind w:left="709"/>
        <w:jc w:val="both"/>
      </w:pPr>
      <w:r>
        <w:t>A túra létrehozásához az alábbi adatok megadása szükséges: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Jármű: csak olyan, amelyiknek nincs még túrája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Szín:  Amennyiben a járműnek a törzsben szín van beállítva akkor az, ellenkező esetben egy generált érték. A lefelé mutató nyílra kattintva megváltoztathatjuk az értékét.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Belépés a raktárba: Alapértelmezésként a raktári nyitás időpontja ill. a túra kezdete.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Kilépés a raktárból. Alapértelmezésben a belépés időpontja + kiszolgálás időtartama.</w:t>
      </w:r>
    </w:p>
    <w:p w:rsidR="00A06D19" w:rsidRDefault="00A06D19" w:rsidP="006229E0">
      <w:pPr>
        <w:pStyle w:val="Szvegtrzs"/>
        <w:numPr>
          <w:ilvl w:val="0"/>
          <w:numId w:val="16"/>
        </w:numPr>
        <w:jc w:val="both"/>
      </w:pPr>
      <w:r>
        <w:t>Lerakás kiszolgálási ideje: A visszahozott göngyöleg lerakásának időtartama</w:t>
      </w:r>
    </w:p>
    <w:p w:rsidR="00A06D19" w:rsidRDefault="00A06D19" w:rsidP="003F3724">
      <w:pPr>
        <w:pStyle w:val="Szvegtrzs"/>
        <w:ind w:left="709"/>
        <w:jc w:val="both"/>
      </w:pPr>
      <w:r>
        <w:t>Az OK gomb lenyomása után létrehozott túra lesz kiválasztva a térképen és a listában.</w:t>
      </w:r>
    </w:p>
    <w:p w:rsidR="004244A1" w:rsidRDefault="004244A1" w:rsidP="003F3724">
      <w:pPr>
        <w:pStyle w:val="Szvegtrzs"/>
        <w:ind w:left="720"/>
        <w:jc w:val="both"/>
      </w:pPr>
      <w:r>
        <w:t>A művelettel „üres” túrát hozunk létre, azaz csak egy raktári kiszolgálás és visszaérkezés túrapont van</w:t>
      </w:r>
      <w:r w:rsidR="00CF2399">
        <w:t>.</w:t>
      </w:r>
    </w:p>
    <w:p w:rsidR="00CF2399" w:rsidRDefault="00CF2399" w:rsidP="003F3724">
      <w:pPr>
        <w:pStyle w:val="Szvegtrzs"/>
        <w:ind w:left="720"/>
        <w:jc w:val="both"/>
      </w:pPr>
      <w:r>
        <w:rPr>
          <w:noProof/>
          <w:lang w:eastAsia="hu-HU" w:bidi="ar-SA"/>
        </w:rPr>
        <w:drawing>
          <wp:inline distT="0" distB="0" distL="0" distR="0">
            <wp:extent cx="1926793" cy="564628"/>
            <wp:effectExtent l="1905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80" cy="56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99" w:rsidRDefault="00CF2399" w:rsidP="003F3724">
      <w:pPr>
        <w:pStyle w:val="Szvegtrzs"/>
        <w:ind w:left="720"/>
        <w:jc w:val="both"/>
      </w:pPr>
      <w:r>
        <w:t>A funkció csak szerkesztő üzemmódban engedélyezett.</w:t>
      </w:r>
    </w:p>
    <w:p w:rsidR="00CF2399" w:rsidRDefault="00CF2399" w:rsidP="003F3724">
      <w:pPr>
        <w:pStyle w:val="Szvegtrzs"/>
        <w:ind w:left="720"/>
        <w:jc w:val="both"/>
      </w:pPr>
    </w:p>
    <w:p w:rsidR="00CF2399" w:rsidRDefault="00CF2399" w:rsidP="006229E0">
      <w:pPr>
        <w:pStyle w:val="Szvegtrzs"/>
        <w:numPr>
          <w:ilvl w:val="0"/>
          <w:numId w:val="11"/>
        </w:numPr>
        <w:jc w:val="both"/>
      </w:pPr>
      <w:r>
        <w:t>Túra törlése. Megerősítés után a jármű összes túrapontja törlésre kerül. A funkció csak szerkesztő üzemmódban engedélyezett.</w:t>
      </w:r>
    </w:p>
    <w:p w:rsidR="00CF2399" w:rsidRDefault="00CF2399" w:rsidP="003F3724">
      <w:pPr>
        <w:pStyle w:val="Szvegtrzs"/>
        <w:ind w:left="709"/>
        <w:jc w:val="both"/>
      </w:pPr>
      <w:r>
        <w:t xml:space="preserve">Jármű-csere. Itt beállíthatjuk, hogy egy túra teljes tejesítését egy másik jármű végezze.  </w:t>
      </w:r>
      <w:r w:rsidR="00501D1D">
        <w:t xml:space="preserve">A megjelenő dialógussal kiválasztható egy jármű, amelyiknek nincs még túrája. </w:t>
      </w:r>
      <w:r>
        <w:t>A kiválasztott járműnek a tulajdonságai alapján (árutípus, behajtások) tudnia kell teljesíteni a túrát.</w:t>
      </w:r>
      <w:r w:rsidR="00A06D19">
        <w:br/>
      </w:r>
      <w:r w:rsidR="00A06D19">
        <w:rPr>
          <w:noProof/>
          <w:lang w:eastAsia="hu-HU" w:bidi="ar-SA"/>
        </w:rPr>
        <w:drawing>
          <wp:inline distT="0" distB="0" distL="0" distR="0">
            <wp:extent cx="2409597" cy="925352"/>
            <wp:effectExtent l="1905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71" cy="92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53F" w:rsidRDefault="0056753F" w:rsidP="006229E0">
      <w:pPr>
        <w:pStyle w:val="Szvegtrzs"/>
        <w:numPr>
          <w:ilvl w:val="0"/>
          <w:numId w:val="33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lastRenderedPageBreak/>
        <w:t>Hiányzó távolságok kiszámolása: Amennyiben a terv létrehozásakor kiszámolt távolságok valamilyen okból törlésre kerültek, evvel a funkcióval pótolhatóak azok.</w:t>
      </w:r>
    </w:p>
    <w:p w:rsidR="0056753F" w:rsidRDefault="0056753F" w:rsidP="006229E0">
      <w:pPr>
        <w:pStyle w:val="Szvegtrzs"/>
        <w:numPr>
          <w:ilvl w:val="0"/>
          <w:numId w:val="34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>Túrák feltöltése felhőbe. Ezzel a funkcióval tölthetőek fel a PMap Webes követési moduljába adatok.</w:t>
      </w:r>
    </w:p>
    <w:p w:rsidR="006229E0" w:rsidRDefault="0056753F" w:rsidP="006229E0">
      <w:pPr>
        <w:pStyle w:val="Szvegtrzs"/>
        <w:numPr>
          <w:ilvl w:val="0"/>
          <w:numId w:val="35"/>
        </w:numPr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 xml:space="preserve">Ellenörző mód bekapcsolása. A </w:t>
      </w:r>
      <w:r w:rsidR="006229E0">
        <w:rPr>
          <w:noProof/>
          <w:lang w:eastAsia="hu-HU" w:bidi="ar-SA"/>
        </w:rPr>
        <w:t>funkció segítségével megtekinthetjük a térkép részletes adatait</w:t>
      </w:r>
      <w:r>
        <w:rPr>
          <w:noProof/>
          <w:lang w:eastAsia="hu-HU" w:bidi="ar-SA"/>
        </w:rPr>
        <w:t>.</w:t>
      </w:r>
      <w:r w:rsidR="006229E0">
        <w:rPr>
          <w:noProof/>
          <w:lang w:eastAsia="hu-HU" w:bidi="ar-SA"/>
        </w:rPr>
        <w:t xml:space="preserve"> Duplakattintásra a kattintás környezetében lévő térképi élek megjelennek. A élek végpontjaira állva egy tooltipben megjelenik az adott élre vonatkozó részletes információ.</w:t>
      </w:r>
    </w:p>
    <w:p w:rsidR="006229E0" w:rsidRDefault="006229E0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drawing>
          <wp:inline distT="0" distB="0" distL="0" distR="0">
            <wp:extent cx="5531485" cy="373634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3F" w:rsidRDefault="006229E0" w:rsidP="006229E0">
      <w:pPr>
        <w:pStyle w:val="Szvegtrzs"/>
        <w:ind w:left="720"/>
        <w:jc w:val="both"/>
        <w:rPr>
          <w:noProof/>
          <w:lang w:eastAsia="hu-HU" w:bidi="ar-SA"/>
        </w:rPr>
      </w:pPr>
      <w:r>
        <w:rPr>
          <w:noProof/>
          <w:lang w:eastAsia="hu-HU" w:bidi="ar-SA"/>
        </w:rPr>
        <w:t xml:space="preserve">Az üzemmódból a </w:t>
      </w:r>
      <w:r>
        <w:rPr>
          <w:noProof/>
          <w:lang w:eastAsia="hu-HU" w:bidi="ar-SA"/>
        </w:rPr>
        <w:drawing>
          <wp:inline distT="0" distB="0" distL="0" distR="0">
            <wp:extent cx="152400" cy="16192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 w:bidi="ar-SA"/>
        </w:rPr>
        <w:t xml:space="preserve"> lenyomávával léphetünk ki. </w:t>
      </w:r>
    </w:p>
    <w:p w:rsidR="00CF2399" w:rsidRDefault="00A06D19" w:rsidP="006229E0">
      <w:pPr>
        <w:pStyle w:val="Szvegtrzs"/>
        <w:numPr>
          <w:ilvl w:val="0"/>
          <w:numId w:val="12"/>
        </w:numPr>
        <w:jc w:val="both"/>
      </w:pPr>
      <w:r>
        <w:t xml:space="preserve">Képernyőbeállítások mentése. </w:t>
      </w:r>
      <w:r w:rsidR="00501D1D">
        <w:t>Az ablakok méretei, láthatósági tulajdonságai felhasználónként átállíthatóak, amit evvel a funkcióval tárolhatunk le</w:t>
      </w:r>
      <w:r>
        <w:t>. A tervezőmodulból kilépés szintén letárolja az aktuális beállításokat. Felhasználónként külön-külön beállítás tárolására van lehetőség</w:t>
      </w:r>
    </w:p>
    <w:p w:rsidR="00A06D19" w:rsidRDefault="00A06D19" w:rsidP="006229E0">
      <w:pPr>
        <w:pStyle w:val="Szvegtrzs"/>
        <w:numPr>
          <w:ilvl w:val="0"/>
          <w:numId w:val="13"/>
        </w:numPr>
        <w:jc w:val="both"/>
      </w:pPr>
      <w:r>
        <w:t>Mentett képernyőbeállítás visszatöltése</w:t>
      </w:r>
    </w:p>
    <w:p w:rsidR="00A06D19" w:rsidRDefault="00A06D19" w:rsidP="006229E0">
      <w:pPr>
        <w:pStyle w:val="Szvegtrzs"/>
        <w:numPr>
          <w:ilvl w:val="0"/>
          <w:numId w:val="14"/>
        </w:numPr>
        <w:jc w:val="both"/>
      </w:pPr>
      <w:r>
        <w:t>Képernyő alaphelyzetbe állítása</w:t>
      </w:r>
      <w:r w:rsidR="00922C09">
        <w:t>. A tervezőmodul megjelenésének, ablakainak alaphelyzetbe állítása.</w:t>
      </w:r>
    </w:p>
    <w:p w:rsidR="00FF3D71" w:rsidRPr="00FF3D71" w:rsidRDefault="00FF3D71" w:rsidP="003F3724">
      <w:pPr>
        <w:pStyle w:val="Szvegtrzs"/>
        <w:ind w:left="360"/>
        <w:jc w:val="both"/>
      </w:pPr>
    </w:p>
    <w:p w:rsidR="00FF3D71" w:rsidRDefault="00FF3D71" w:rsidP="003F3724">
      <w:pPr>
        <w:pStyle w:val="Cmsor1"/>
        <w:jc w:val="both"/>
      </w:pPr>
      <w:bookmarkStart w:id="9" w:name="_Toc498973653"/>
      <w:r>
        <w:t>Panela</w:t>
      </w:r>
      <w:r w:rsidRPr="00FF3D71">
        <w:t>blakok</w:t>
      </w:r>
      <w:bookmarkEnd w:id="9"/>
    </w:p>
    <w:p w:rsidR="00FF3D71" w:rsidRPr="00FF3D71" w:rsidRDefault="00FF3D71" w:rsidP="003F3724">
      <w:pPr>
        <w:pStyle w:val="Szvegtrzs"/>
        <w:jc w:val="both"/>
      </w:pPr>
    </w:p>
    <w:p w:rsidR="00FF3D71" w:rsidRDefault="00FF3D71" w:rsidP="003F3724">
      <w:pPr>
        <w:pStyle w:val="Cmsor2"/>
        <w:jc w:val="both"/>
      </w:pPr>
      <w:bookmarkStart w:id="10" w:name="_Toc498973654"/>
      <w:r>
        <w:t>Térkép</w:t>
      </w:r>
      <w:bookmarkEnd w:id="10"/>
    </w:p>
    <w:p w:rsidR="00FF3D71" w:rsidRDefault="00FF3D71" w:rsidP="003F3724">
      <w:pPr>
        <w:pStyle w:val="Szvegtrzs"/>
        <w:jc w:val="both"/>
      </w:pPr>
      <w:r>
        <w:t xml:space="preserve">A program fő képernyője, ezt az ablakot nem lehet bezárni. Itt jelennek meg a túrák, túrapontok valamint a beosztatlan megrendelések grafikusan, amelyeken egér segítségével </w:t>
      </w:r>
      <w:r>
        <w:lastRenderedPageBreak/>
        <w:t xml:space="preserve">különböző műveletek végezhetőek. A térképet egérgörgővel zoomolhatjunk, a jobb egérgomb lenyomva tartásával történő egérmozgatással görgethetjük. A kiválasztott túrát vastagított megjelenítés, a kiválasztott túrapontot a túra színével megegyező kör, a kiválasztott beosztatlan megrendelést piros korong jelzi. A térképen állva egy szövegbuborékban megjelennek a koordinátán lévő túrapontok beosztatlan megrendelések részletes információi. A legelső tétel a térkép alatti eszközsávban is megjelenik. Az a tétel, amelyikkel műveletet végezhetünk '&gt;&gt;&gt;' jellel jelezve van. </w:t>
      </w:r>
    </w:p>
    <w:p w:rsidR="00FF3D71" w:rsidRDefault="00FF3D71" w:rsidP="003F3724">
      <w:pPr>
        <w:pStyle w:val="Cmsor2"/>
        <w:jc w:val="both"/>
      </w:pPr>
      <w:bookmarkStart w:id="11" w:name="_Toc498973655"/>
      <w:r>
        <w:t>Megrendelések</w:t>
      </w:r>
      <w:bookmarkEnd w:id="11"/>
    </w:p>
    <w:p w:rsidR="00FF3D71" w:rsidRDefault="00FF3D71" w:rsidP="003F3724">
      <w:pPr>
        <w:pStyle w:val="Szvegtrzs"/>
        <w:jc w:val="both"/>
      </w:pPr>
      <w:r>
        <w:t>Ebben az ablakban a tervben részt vevő megrendelések listája látszik. A beosztatlan megrendelések háttérszíne világoskék</w:t>
      </w:r>
    </w:p>
    <w:p w:rsidR="00B65BCE" w:rsidRDefault="00B65BCE" w:rsidP="003F3724">
      <w:pPr>
        <w:pStyle w:val="Cmsor2"/>
        <w:jc w:val="both"/>
      </w:pPr>
      <w:bookmarkStart w:id="12" w:name="_Toc498973656"/>
      <w:r>
        <w:t>Túrák</w:t>
      </w:r>
      <w:bookmarkEnd w:id="12"/>
    </w:p>
    <w:p w:rsidR="00B65BCE" w:rsidRDefault="00B65BCE" w:rsidP="003F3724">
      <w:pPr>
        <w:pStyle w:val="Szvegtrzs"/>
        <w:jc w:val="both"/>
      </w:pPr>
      <w:r>
        <w:t xml:space="preserve">A túrák listája. Minden túrához egy szín van rendelve, amely átállítható. Az első oszlopban található pipával állíthatjuk, hogy a túra megjelenjen-e a térképen. A jármű kapacitástúllépése (mennyiség illetve térfogat) a listában piros színnel van jelölve. Azon járművek, amelyeknek nincs túrájuk, </w:t>
      </w:r>
      <w:r w:rsidR="00D40A6A">
        <w:t>világoskék</w:t>
      </w:r>
      <w:r>
        <w:t xml:space="preserve"> háttérszínnel vannak megjelenítve.</w:t>
      </w:r>
    </w:p>
    <w:p w:rsidR="00B65BCE" w:rsidRDefault="00B65BCE" w:rsidP="003F3724">
      <w:pPr>
        <w:pStyle w:val="Cmsor2"/>
        <w:jc w:val="both"/>
      </w:pPr>
      <w:bookmarkStart w:id="13" w:name="_Toc498973657"/>
      <w:r>
        <w:t>Túrapontok</w:t>
      </w:r>
      <w:bookmarkEnd w:id="13"/>
    </w:p>
    <w:p w:rsidR="00B65BCE" w:rsidRDefault="00B65BCE" w:rsidP="003F3724">
      <w:pPr>
        <w:pStyle w:val="Szvegtrzs"/>
        <w:jc w:val="both"/>
      </w:pPr>
      <w:r>
        <w:t>A Túrák listában kiválasztott tétel túrapontjainak megjelenítése. Nyitva tartási időn kívüli lerakás a listában piros színnel van jelölve.</w:t>
      </w:r>
    </w:p>
    <w:p w:rsidR="00B65BCE" w:rsidRDefault="00B65BCE" w:rsidP="003F3724">
      <w:pPr>
        <w:pStyle w:val="Cmsor2"/>
        <w:jc w:val="both"/>
      </w:pPr>
      <w:bookmarkStart w:id="14" w:name="_Toc498973658"/>
      <w:r>
        <w:t>Beállítások</w:t>
      </w:r>
      <w:bookmarkEnd w:id="14"/>
    </w:p>
    <w:p w:rsidR="00B65BCE" w:rsidRDefault="00B65BCE" w:rsidP="003F3724">
      <w:pPr>
        <w:pStyle w:val="Szvegtrzs"/>
        <w:jc w:val="both"/>
      </w:pPr>
      <w:r>
        <w:t>A megjelenítéssel, működéssel kapcsolatos beállítások adhatóak meg.</w:t>
      </w:r>
    </w:p>
    <w:p w:rsidR="00B65BCE" w:rsidRDefault="00B65BCE" w:rsidP="006229E0">
      <w:pPr>
        <w:pStyle w:val="Szvegtrzs"/>
        <w:numPr>
          <w:ilvl w:val="0"/>
          <w:numId w:val="22"/>
        </w:numPr>
        <w:jc w:val="both"/>
      </w:pPr>
      <w:r>
        <w:t>Nagyítás: Térkép nagyítása egy csúszkával</w:t>
      </w:r>
    </w:p>
    <w:p w:rsidR="00B65BCE" w:rsidRDefault="00B65BCE" w:rsidP="006229E0">
      <w:pPr>
        <w:pStyle w:val="Szvegtrzs"/>
        <w:numPr>
          <w:ilvl w:val="0"/>
          <w:numId w:val="22"/>
        </w:numPr>
        <w:jc w:val="both"/>
      </w:pPr>
      <w:r>
        <w:t>Megjelenítési beállítások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Betervezett lerakók: A túrába szervezett pontok megjelenítése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Kiszolgálatlan megrendelések: A túrába nem szervezett megrendelések megjelenítése a térképen. 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 xml:space="preserve">Túrára nagyítás: Bekapcsolás esetén, ha a térképen vagy a túrák táblázatban kiválasztunk egy tételt, a térképen a teljes túra megjelenítésre kerül. 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Kiszolgálatlan megr. középen: Bekapcsolás esetén egy a beosztatlan megrendelések egy tételének kiválasztása esetén a térkép a nagyítás megtartása mellett középre igazítja. Ha nincs bekapcsolva, a térkép olyan nagyításra vált, amelyben az összes tervezetlen megrendelés látható.</w:t>
      </w:r>
    </w:p>
    <w:p w:rsidR="00B65BCE" w:rsidRDefault="00B65BCE" w:rsidP="006229E0">
      <w:pPr>
        <w:pStyle w:val="Szvegtrzs"/>
        <w:numPr>
          <w:ilvl w:val="0"/>
          <w:numId w:val="22"/>
        </w:numPr>
        <w:ind w:left="1418"/>
        <w:jc w:val="both"/>
      </w:pPr>
      <w:r>
        <w:t>Összes megr. listában: Bekapcsolt állapotban a megrendelések listájában mind a beosztott, mind a beosztatlan megjelennek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Címkemegjelenítés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Nincs: a pontokhoz nem jelenik meg szövegbuborékban információ.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Egérpozicionálással: A pont fölött állva megjelennek a szöveges információk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1418"/>
        <w:jc w:val="both"/>
      </w:pPr>
      <w:r>
        <w:t>Állandó megjelenítés: Minden információ megjelelenik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t>Összes túra elrejtése: A tervben szereplő összes túra megjelenítésének kikapcsolása</w:t>
      </w:r>
    </w:p>
    <w:p w:rsidR="00B65BCE" w:rsidRDefault="00B65BCE" w:rsidP="006229E0">
      <w:pPr>
        <w:pStyle w:val="Szvegtrzs"/>
        <w:numPr>
          <w:ilvl w:val="0"/>
          <w:numId w:val="23"/>
        </w:numPr>
        <w:ind w:left="709"/>
        <w:jc w:val="both"/>
      </w:pPr>
      <w:r>
        <w:lastRenderedPageBreak/>
        <w:t>Keresés (</w:t>
      </w:r>
      <w:r>
        <w:rPr>
          <w:noProof/>
          <w:lang w:eastAsia="hu-HU" w:bidi="ar-SA"/>
        </w:rPr>
        <w:drawing>
          <wp:inline distT="0" distB="0" distL="0" distR="0">
            <wp:extent cx="292735" cy="212090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): A beírt megrendelésszám keresése</w:t>
      </w:r>
    </w:p>
    <w:p w:rsidR="00B65BCE" w:rsidRDefault="00B65BCE" w:rsidP="003F3724">
      <w:pPr>
        <w:pStyle w:val="Szvegtrzs"/>
        <w:jc w:val="both"/>
      </w:pPr>
    </w:p>
    <w:p w:rsidR="008E4B75" w:rsidRDefault="00FF3D71" w:rsidP="003F3724">
      <w:pPr>
        <w:pStyle w:val="Cmsor1"/>
        <w:jc w:val="both"/>
      </w:pPr>
      <w:r w:rsidRPr="00FF3D71">
        <w:t xml:space="preserve"> </w:t>
      </w:r>
      <w:bookmarkStart w:id="15" w:name="_Toc498973659"/>
      <w:r w:rsidR="008E4B75">
        <w:t>Végezhető műveletek</w:t>
      </w:r>
      <w:bookmarkEnd w:id="15"/>
    </w:p>
    <w:p w:rsidR="008E4B75" w:rsidRDefault="008E4B75" w:rsidP="003F3724">
      <w:pPr>
        <w:pStyle w:val="Cmsor2"/>
        <w:jc w:val="both"/>
      </w:pPr>
      <w:bookmarkStart w:id="16" w:name="_Toc498973660"/>
      <w:r>
        <w:t>Kiválasztás</w:t>
      </w:r>
      <w:bookmarkEnd w:id="16"/>
    </w:p>
    <w:p w:rsidR="008E4B75" w:rsidRDefault="008E4B75" w:rsidP="003F3724">
      <w:pPr>
        <w:pStyle w:val="Cmsor3"/>
      </w:pPr>
      <w:bookmarkStart w:id="17" w:name="_Toc498973661"/>
      <w:r>
        <w:t>Túrakiválasztás:</w:t>
      </w:r>
      <w:bookmarkEnd w:id="17"/>
      <w:r>
        <w:t xml:space="preserve"> 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>
        <w:t>Túralista: Egy tétel kiválasztásával. Ha a túra láthatósága be van kapcsolva, a térképen vastagítva fog megjelenni. A 'Túrára nagyítás' paraméter bekacsolt állapota esetén, a térkép zoomja és pozíciója úgy lesz beállítva, hogy a teljes túra látszódjon.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 w:rsidRPr="008E4B75">
        <w:rPr>
          <w:b/>
        </w:rPr>
        <w:t>F3</w:t>
      </w:r>
      <w:r>
        <w:t xml:space="preserve"> illetve az </w:t>
      </w:r>
      <w:r w:rsidRPr="008E4B75">
        <w:rPr>
          <w:b/>
        </w:rPr>
        <w:t>F4</w:t>
      </w:r>
      <w:r>
        <w:t xml:space="preserve"> lenyomásával a túrák listájában előre/visszafelé léphetünk. </w:t>
      </w:r>
    </w:p>
    <w:p w:rsidR="008E4B75" w:rsidRDefault="008E4B75" w:rsidP="006229E0">
      <w:pPr>
        <w:pStyle w:val="Szvegtrzs"/>
        <w:numPr>
          <w:ilvl w:val="0"/>
          <w:numId w:val="24"/>
        </w:numPr>
        <w:jc w:val="both"/>
      </w:pPr>
      <w:r>
        <w:t>Térkép: A túra egy szakaszára kattintva. Ha egy útszakaszon több túra is átmegy, a szakaszon történő következő kattintás egy másik (ugyan azon az útszakaszon átmenő) túrát választ ki.</w:t>
      </w:r>
    </w:p>
    <w:p w:rsidR="008E4B75" w:rsidRDefault="008E4B75" w:rsidP="003F3724">
      <w:pPr>
        <w:pStyle w:val="Cmsor3"/>
      </w:pPr>
      <w:bookmarkStart w:id="18" w:name="_Toc498973662"/>
      <w:r>
        <w:t>Túrapont kiválasztás:</w:t>
      </w:r>
      <w:bookmarkEnd w:id="18"/>
    </w:p>
    <w:p w:rsidR="008E4B75" w:rsidRDefault="008E4B75" w:rsidP="006229E0">
      <w:pPr>
        <w:pStyle w:val="Szvegtrzs"/>
        <w:numPr>
          <w:ilvl w:val="0"/>
          <w:numId w:val="25"/>
        </w:numPr>
        <w:tabs>
          <w:tab w:val="clear" w:pos="720"/>
          <w:tab w:val="num" w:pos="167"/>
        </w:tabs>
        <w:ind w:left="865"/>
        <w:jc w:val="both"/>
      </w:pPr>
      <w:r>
        <w:t>Túrapont lista:Egy tétel kiválasztásával. Szerkesztő üzemmódban ez a tétel az, amelyikkel műveletet végezhetünk.</w:t>
      </w:r>
    </w:p>
    <w:p w:rsidR="008E4B75" w:rsidRDefault="008E4B75" w:rsidP="006229E0">
      <w:pPr>
        <w:pStyle w:val="Szvegtrzs"/>
        <w:numPr>
          <w:ilvl w:val="0"/>
          <w:numId w:val="25"/>
        </w:numPr>
        <w:tabs>
          <w:tab w:val="clear" w:pos="720"/>
          <w:tab w:val="num" w:pos="167"/>
        </w:tabs>
        <w:ind w:left="865"/>
        <w:jc w:val="both"/>
      </w:pPr>
      <w:r>
        <w:t xml:space="preserve">Térkép: A túrapontot jelképező korongra kattintva. Ha több túrapont is tartozik ugyan arra a koordinátára, akkor a túrapont listában történő kiválasztással egyértelműsíthető a kijelölés. </w:t>
      </w:r>
    </w:p>
    <w:p w:rsidR="008E4B75" w:rsidRDefault="008E4B75" w:rsidP="003F3724">
      <w:pPr>
        <w:pStyle w:val="Szvegtrzs"/>
        <w:ind w:left="865"/>
        <w:jc w:val="both"/>
      </w:pPr>
      <w:r>
        <w:t>A túrapont kiválasztásával annak túrája is kiválasztottá válik.</w:t>
      </w:r>
    </w:p>
    <w:p w:rsidR="008E4B75" w:rsidRDefault="00A233E4" w:rsidP="003F3724">
      <w:pPr>
        <w:pStyle w:val="Cmsor3"/>
      </w:pPr>
      <w:bookmarkStart w:id="19" w:name="_Toc498973663"/>
      <w:r>
        <w:t>M</w:t>
      </w:r>
      <w:r w:rsidR="00DB4B2D">
        <w:t>egrendelés kiválasztása</w:t>
      </w:r>
      <w:bookmarkEnd w:id="19"/>
    </w:p>
    <w:p w:rsidR="008E4B75" w:rsidRDefault="008E4B75" w:rsidP="003F3724">
      <w:pPr>
        <w:pStyle w:val="Szvegtrzs"/>
        <w:ind w:left="708"/>
        <w:jc w:val="both"/>
      </w:pPr>
      <w:r>
        <w:t xml:space="preserve">Ha a </w:t>
      </w:r>
      <w:r w:rsidR="00A233E4">
        <w:t xml:space="preserve">Kiszolgálatlan megrendelések </w:t>
      </w:r>
      <w:r>
        <w:t xml:space="preserve">' paraméter ki van pipálva, akkor a kiválasztott beosztatlan megrendelés a térképen egy piros körrel fog megjelenni. Ha be van kapcsolva a </w:t>
      </w:r>
      <w:r w:rsidR="00A233E4">
        <w:t>Kiszolgálatlan megr. középen</w:t>
      </w:r>
      <w:r>
        <w:t>' paraméter, akkor a térkép zoomja és pozíciója úgy lesz beállítva, hogy látszódjon a kiválasztott tétel.</w:t>
      </w:r>
    </w:p>
    <w:p w:rsidR="008E4B75" w:rsidRDefault="00A233E4" w:rsidP="006229E0">
      <w:pPr>
        <w:pStyle w:val="Szvegtrzs"/>
        <w:numPr>
          <w:ilvl w:val="0"/>
          <w:numId w:val="26"/>
        </w:numPr>
        <w:tabs>
          <w:tab w:val="clear" w:pos="1778"/>
          <w:tab w:val="num" w:pos="1068"/>
        </w:tabs>
        <w:ind w:left="1068"/>
        <w:jc w:val="both"/>
      </w:pPr>
      <w:r>
        <w:t>M</w:t>
      </w:r>
      <w:r w:rsidR="008E4B75">
        <w:t>egrendelés: Egy listatétel kiválasztásával.</w:t>
      </w:r>
    </w:p>
    <w:p w:rsidR="008E4B75" w:rsidRDefault="008E4B75" w:rsidP="006229E0">
      <w:pPr>
        <w:pStyle w:val="Szvegtrzs"/>
        <w:numPr>
          <w:ilvl w:val="0"/>
          <w:numId w:val="26"/>
        </w:numPr>
        <w:tabs>
          <w:tab w:val="clear" w:pos="1778"/>
          <w:tab w:val="num" w:pos="1068"/>
        </w:tabs>
        <w:ind w:left="1068"/>
        <w:jc w:val="both"/>
      </w:pPr>
      <w:r>
        <w:t xml:space="preserve">Térkép: Egy </w:t>
      </w:r>
      <w:r w:rsidR="00A233E4">
        <w:t xml:space="preserve">(tervezett vagy tervezetlen) </w:t>
      </w:r>
      <w:r>
        <w:t xml:space="preserve">lerakóra kattintva. Ha több tétel is tartozik ugyan arra a koordinátára, akkor a megrendelés listában történő kiválasztással egyértelműsíthető a kijelölés. </w:t>
      </w:r>
    </w:p>
    <w:p w:rsidR="00DB4B2D" w:rsidRDefault="00DB4B2D" w:rsidP="003F3724">
      <w:pPr>
        <w:pStyle w:val="Cmsor2"/>
        <w:jc w:val="both"/>
      </w:pPr>
      <w:bookmarkStart w:id="20" w:name="_Toc498973664"/>
      <w:r>
        <w:t>Túrapont törlése</w:t>
      </w:r>
      <w:bookmarkEnd w:id="20"/>
    </w:p>
    <w:p w:rsidR="00C86CE8" w:rsidRDefault="00C86CE8" w:rsidP="003F3724">
      <w:pPr>
        <w:pStyle w:val="Szvegtrzs"/>
        <w:jc w:val="both"/>
      </w:pPr>
      <w:r>
        <w:t>Túrapontot törölni szerkesztő üzemmódban tudunk.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Térkép: Rákattintunk a törölni kívánt túrapontra, és a bal egérgomb folyamatos lenyomása mellett a túrából 'kihúzzuk' azt egy olyan térképi területre, amelyen nincs túrapont. Az egérgomb elengedése után a program a törlésre megerősítést kér. A kihúzást egy piros nyíl jelzi.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Eszközsáv:Az eszközsávban található 'Kiválasztott túrapont törlése' nyomógombbal eltávolítható a kiválasztott pont a túrából</w:t>
      </w:r>
    </w:p>
    <w:p w:rsidR="00C86CE8" w:rsidRDefault="00C86CE8" w:rsidP="006229E0">
      <w:pPr>
        <w:pStyle w:val="Szvegtrzs"/>
        <w:numPr>
          <w:ilvl w:val="0"/>
          <w:numId w:val="27"/>
        </w:numPr>
        <w:jc w:val="both"/>
      </w:pPr>
      <w:r>
        <w:t>A túrapont listán egy tételt ’</w:t>
      </w:r>
      <w:r w:rsidR="00171265">
        <w:t>megragadunk</w:t>
      </w:r>
      <w:r>
        <w:t>’ és kihúzzuk az ablakon kívüli területre</w:t>
      </w:r>
    </w:p>
    <w:p w:rsidR="000A5690" w:rsidRDefault="000A5690" w:rsidP="003F3724">
      <w:pPr>
        <w:pStyle w:val="Cmsor2"/>
        <w:jc w:val="both"/>
      </w:pPr>
      <w:bookmarkStart w:id="21" w:name="_Toc498973665"/>
      <w:r>
        <w:lastRenderedPageBreak/>
        <w:t>Tervezetlen megrendelés túrába szervezése</w:t>
      </w:r>
      <w:bookmarkEnd w:id="21"/>
    </w:p>
    <w:p w:rsidR="000A5690" w:rsidRDefault="000A5690" w:rsidP="003F3724">
      <w:pPr>
        <w:jc w:val="both"/>
      </w:pPr>
    </w:p>
    <w:p w:rsidR="00171265" w:rsidRDefault="00171265" w:rsidP="006229E0">
      <w:pPr>
        <w:pStyle w:val="Listaszerbekezds"/>
        <w:numPr>
          <w:ilvl w:val="0"/>
          <w:numId w:val="28"/>
        </w:numPr>
        <w:jc w:val="both"/>
      </w:pPr>
      <w:r>
        <w:t>Szerkesztő üzemmódban, a t</w:t>
      </w:r>
      <w:r w:rsidR="000A5690">
        <w:t>érkép ablakban, egér használatával: Rákattintunk a beilleszteni kívánt megrendelésre, és a bal egérgomb folyamatos lenyomása mellett egy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 beillesztésre megerősítést kér.</w:t>
      </w:r>
    </w:p>
    <w:p w:rsidR="00F709E0" w:rsidRDefault="00F709E0" w:rsidP="006229E0">
      <w:pPr>
        <w:pStyle w:val="Listaszerbekezds"/>
        <w:numPr>
          <w:ilvl w:val="0"/>
          <w:numId w:val="28"/>
        </w:numPr>
        <w:jc w:val="both"/>
      </w:pPr>
      <w:r>
        <w:t xml:space="preserve">Ha szerkesztő üzemmódban, a térkép ablakban CTRL gomb lenyomása mellett egy beosztatlan megrendelésre kattintunk, akkor a megrendelés az aktuálisan kiválasztott túrához adható. </w:t>
      </w:r>
    </w:p>
    <w:p w:rsidR="00171265" w:rsidRDefault="00171265" w:rsidP="006229E0">
      <w:pPr>
        <w:pStyle w:val="Listaszerbekezds"/>
        <w:numPr>
          <w:ilvl w:val="0"/>
          <w:numId w:val="28"/>
        </w:numPr>
        <w:jc w:val="both"/>
      </w:pPr>
      <w:r>
        <w:t>A megrendelések listán egy beosztatlan tételt (kék hátterű) megragadunk</w:t>
      </w:r>
      <w:r w:rsidRPr="00171265">
        <w:t xml:space="preserve"> </w:t>
      </w:r>
      <w:r>
        <w:t>és behúzzuk  az előzőleg kiválaszozott túra pontjainak listájába</w:t>
      </w:r>
    </w:p>
    <w:p w:rsidR="00F709E0" w:rsidRDefault="00F709E0" w:rsidP="00F709E0">
      <w:pPr>
        <w:pStyle w:val="Listaszerbekezds"/>
        <w:jc w:val="both"/>
      </w:pPr>
    </w:p>
    <w:p w:rsidR="00171265" w:rsidRDefault="00171265" w:rsidP="003F3724">
      <w:pPr>
        <w:pStyle w:val="Listaszerbekezds"/>
        <w:jc w:val="both"/>
      </w:pPr>
    </w:p>
    <w:p w:rsidR="00171265" w:rsidRDefault="00171265" w:rsidP="003F3724">
      <w:pPr>
        <w:pStyle w:val="Cmsor2"/>
        <w:jc w:val="both"/>
      </w:pPr>
      <w:bookmarkStart w:id="22" w:name="_Toc498973666"/>
      <w:r>
        <w:t>Túrapont átmozgatása egy másik túrába</w:t>
      </w:r>
      <w:bookmarkEnd w:id="22"/>
    </w:p>
    <w:p w:rsidR="00171265" w:rsidRDefault="00171265" w:rsidP="006229E0">
      <w:pPr>
        <w:pStyle w:val="Szvegtrzs"/>
        <w:numPr>
          <w:ilvl w:val="0"/>
          <w:numId w:val="29"/>
        </w:numPr>
        <w:jc w:val="both"/>
      </w:pPr>
      <w:r>
        <w:t>Szerkesztő üzemmódban, a térkép ablakban, egér használatával: Rákattintunk az áthelyezni kívánt túrapontra, és a bal egérgomb folyamatos lenyomása mellett egy másik túraszakaszra 'ráhúzzuk' azt. Ha egy útszakaszon több túra is átmegy, a szakaszon történő finom egérmozgatás egy másik (ugyan azon az útszakaszon átmenő) túraszakaszt választ ki. A beillesztési pontot egy piros nyíl jelzi. Fekete nyilakkal van jelölve, hogy az épp kiválasztott szakasz mely túrapontokat köt össze. Az egérgomb elengedése után a program az áthelyezésre megerősítést kér.</w:t>
      </w:r>
    </w:p>
    <w:p w:rsidR="00171265" w:rsidRDefault="00171265" w:rsidP="006229E0">
      <w:pPr>
        <w:pStyle w:val="Listaszerbekezds"/>
        <w:numPr>
          <w:ilvl w:val="0"/>
          <w:numId w:val="29"/>
        </w:numPr>
        <w:jc w:val="both"/>
      </w:pPr>
      <w:r>
        <w:t>A megrendelések listán egy beosztott tételt megragadunk, és behúzzuk a az előzőleg kiválaszozott túra pontjainak listájába</w:t>
      </w:r>
    </w:p>
    <w:p w:rsidR="00171265" w:rsidRDefault="00171265" w:rsidP="003F3724">
      <w:pPr>
        <w:pStyle w:val="Szvegtrzs"/>
        <w:ind w:left="720"/>
        <w:jc w:val="both"/>
      </w:pPr>
    </w:p>
    <w:p w:rsidR="00171265" w:rsidRP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1"/>
        <w:jc w:val="both"/>
      </w:pPr>
      <w:bookmarkStart w:id="23" w:name="_Toc498973667"/>
      <w:r>
        <w:t>Program paraméterei</w:t>
      </w:r>
      <w:bookmarkEnd w:id="23"/>
    </w:p>
    <w:p w:rsidR="00171265" w:rsidRDefault="00171265" w:rsidP="003F3724">
      <w:pPr>
        <w:pStyle w:val="Szvegtrzs"/>
        <w:jc w:val="both"/>
      </w:pPr>
      <w:r>
        <w:t>A program paraméterei a PMap.ini állományban találhatóak</w:t>
      </w:r>
    </w:p>
    <w:p w:rsidR="00171265" w:rsidRDefault="00171265" w:rsidP="003F3724">
      <w:pPr>
        <w:pStyle w:val="Szvegtrzs"/>
        <w:jc w:val="both"/>
      </w:pPr>
    </w:p>
    <w:p w:rsidR="00171265" w:rsidRDefault="00171265" w:rsidP="003F3724">
      <w:pPr>
        <w:pStyle w:val="Cmsor2"/>
        <w:jc w:val="both"/>
      </w:pPr>
      <w:bookmarkStart w:id="24" w:name="_Toc498973668"/>
      <w:r>
        <w:t>PMap paramétercsoport</w:t>
      </w:r>
      <w:bookmarkEnd w:id="24"/>
    </w:p>
    <w:p w:rsidR="00171265" w:rsidRPr="00171265" w:rsidRDefault="00171265" w:rsidP="003F3724">
      <w:pPr>
        <w:pStyle w:val="Szvegtrzs"/>
        <w:jc w:val="both"/>
      </w:pPr>
      <w:r>
        <w:t>Itt általános PMap működési paramétereket találunk</w:t>
      </w:r>
    </w:p>
    <w:p w:rsidR="00217C6D" w:rsidRDefault="00217C6D" w:rsidP="006229E0">
      <w:pPr>
        <w:pStyle w:val="Szvegtrzs"/>
        <w:numPr>
          <w:ilvl w:val="0"/>
          <w:numId w:val="30"/>
        </w:numPr>
        <w:jc w:val="both"/>
      </w:pPr>
      <w:r>
        <w:t>CTIDFile:A program terjesztője által átadott ID file.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r>
        <w:t>CTIniFile:Correct-tour program ini fájl neve teljes könyvtáreléréssel. A Correct-tour program ini fájljából olvassa ki a program az adatbázis elérés paramétereit a [DB0] – [DB9] szekciók alapján.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LogDir</w:t>
      </w:r>
      <w:r>
        <w:t>: Naplófájlok helye. Az alábbi naplófájlok készülnek: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r>
        <w:t>PMAp.log : Programindítással, működéssel kapcsolatos bejegyzések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r w:rsidRPr="00171265">
        <w:t>PMap.msg</w:t>
      </w:r>
      <w:r>
        <w:t>: A felhasználó felé küldött üzenetek naplója</w:t>
      </w:r>
    </w:p>
    <w:p w:rsidR="00171265" w:rsidRDefault="00171265" w:rsidP="006229E0">
      <w:pPr>
        <w:pStyle w:val="Szvegtrzs"/>
        <w:numPr>
          <w:ilvl w:val="1"/>
          <w:numId w:val="30"/>
        </w:numPr>
        <w:jc w:val="both"/>
      </w:pPr>
      <w:r w:rsidRPr="00171265">
        <w:t>PMap.exc</w:t>
      </w:r>
      <w:r>
        <w:t xml:space="preserve"> : Hibával történő leállások naplója</w:t>
      </w:r>
    </w:p>
    <w:p w:rsidR="00171265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lastRenderedPageBreak/>
        <w:t>DepCodeInToolTip</w:t>
      </w:r>
      <w:r>
        <w:t>: '1' vagy 'true' érték esetén a lerakókód  megjelenik a tooltipben.</w:t>
      </w:r>
    </w:p>
    <w:p w:rsidR="00171265" w:rsidRPr="00171265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TestMode</w:t>
      </w:r>
      <w:r>
        <w:t xml:space="preserve">: </w:t>
      </w:r>
      <w:r w:rsidRPr="00171265">
        <w:rPr>
          <w:color w:val="FF0000"/>
        </w:rPr>
        <w:t>Üzleti környezetben mindig 0 vagy false értékűnek kell lennie!</w:t>
      </w:r>
    </w:p>
    <w:p w:rsidR="00171265" w:rsidRPr="00217C6D" w:rsidRDefault="00171265" w:rsidP="006229E0">
      <w:pPr>
        <w:pStyle w:val="Szvegtrzs"/>
        <w:numPr>
          <w:ilvl w:val="0"/>
          <w:numId w:val="30"/>
        </w:numPr>
        <w:jc w:val="both"/>
      </w:pPr>
      <w:r w:rsidRPr="00171265">
        <w:t>LogVerbose</w:t>
      </w:r>
      <w:r>
        <w:t xml:space="preserve">: Naplózás részletessége. </w:t>
      </w:r>
      <w:r w:rsidRPr="00171265">
        <w:rPr>
          <w:color w:val="FF0000"/>
        </w:rPr>
        <w:t>Üzleti környezetben legyen értéke 1.</w:t>
      </w:r>
    </w:p>
    <w:p w:rsidR="00217C6D" w:rsidRPr="00217C6D" w:rsidRDefault="00217C6D" w:rsidP="006229E0">
      <w:pPr>
        <w:pStyle w:val="Szvegtrzs"/>
        <w:numPr>
          <w:ilvl w:val="0"/>
          <w:numId w:val="30"/>
        </w:numPr>
        <w:jc w:val="both"/>
      </w:pPr>
      <w:r>
        <w:t xml:space="preserve">ParseLog: Parse naplózás. Ez a funkció megszűnt, </w:t>
      </w:r>
      <w:r>
        <w:rPr>
          <w:color w:val="FF0000"/>
        </w:rPr>
        <w:t>értéke legyen értéke minden esetben 0</w:t>
      </w:r>
      <w:r w:rsidRPr="00171265">
        <w:rPr>
          <w:color w:val="FF0000"/>
        </w:rPr>
        <w:t>.</w:t>
      </w:r>
    </w:p>
    <w:p w:rsidR="00217C6D" w:rsidRPr="00171265" w:rsidRDefault="00217C6D" w:rsidP="006229E0">
      <w:pPr>
        <w:pStyle w:val="Szvegtrzs"/>
        <w:numPr>
          <w:ilvl w:val="0"/>
          <w:numId w:val="30"/>
        </w:numPr>
        <w:jc w:val="both"/>
      </w:pPr>
      <w:r>
        <w:t xml:space="preserve">ALog: Azure funkciók, </w:t>
      </w:r>
      <w:r>
        <w:rPr>
          <w:color w:val="FF0000"/>
        </w:rPr>
        <w:t>ü</w:t>
      </w:r>
      <w:r w:rsidRPr="00171265">
        <w:rPr>
          <w:color w:val="FF0000"/>
        </w:rPr>
        <w:t>zleti környezetben legyen értéke 1</w:t>
      </w:r>
    </w:p>
    <w:p w:rsidR="00FD553B" w:rsidRDefault="00FD553B" w:rsidP="003F3724">
      <w:pPr>
        <w:pStyle w:val="Cmsor2"/>
        <w:jc w:val="both"/>
      </w:pPr>
      <w:bookmarkStart w:id="25" w:name="_Toc498973669"/>
      <w:r>
        <w:t>Web</w:t>
      </w:r>
      <w:r w:rsidRPr="00FD553B">
        <w:t xml:space="preserve"> </w:t>
      </w:r>
      <w:r>
        <w:t>paramétercsoport</w:t>
      </w:r>
    </w:p>
    <w:p w:rsidR="00FD553B" w:rsidRDefault="00FD553B" w:rsidP="00FD553B">
      <w:pPr>
        <w:pStyle w:val="Szvegtrzs"/>
      </w:pPr>
      <w:r>
        <w:t>Itt található</w:t>
      </w:r>
      <w:r>
        <w:t xml:space="preserve"> a PMap alkalmazás csomag Web-es kiterjesztéseivel kapcsolatos paraméterek.</w:t>
      </w:r>
      <w:r>
        <w:t xml:space="preserve"> 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AzureAccount</w:t>
      </w:r>
      <w:r>
        <w:t xml:space="preserve">: Azure </w:t>
      </w:r>
      <w:r>
        <w:t>tablestore neve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AzureKey</w:t>
      </w:r>
      <w:r>
        <w:t xml:space="preserve">: </w:t>
      </w:r>
    </w:p>
    <w:p w:rsidR="00FD553B" w:rsidRDefault="00FD553B" w:rsidP="00FD553B">
      <w:pPr>
        <w:pStyle w:val="Szvegtrzs"/>
        <w:numPr>
          <w:ilvl w:val="0"/>
          <w:numId w:val="30"/>
        </w:numPr>
        <w:jc w:val="both"/>
      </w:pPr>
      <w:bookmarkStart w:id="26" w:name="_GoBack"/>
      <w:bookmarkEnd w:id="26"/>
      <w:r w:rsidRPr="00FD553B">
        <w:t>AuthTokenCryptAESKey</w:t>
      </w:r>
    </w:p>
    <w:p w:rsidR="00FD553B" w:rsidRPr="00171265" w:rsidRDefault="00FD553B" w:rsidP="00FD553B">
      <w:pPr>
        <w:pStyle w:val="Szvegtrzs"/>
        <w:numPr>
          <w:ilvl w:val="0"/>
          <w:numId w:val="30"/>
        </w:numPr>
        <w:jc w:val="both"/>
      </w:pPr>
      <w:r w:rsidRPr="00FD553B">
        <w:t>AuthTokenCryptAESIV</w:t>
      </w:r>
    </w:p>
    <w:p w:rsidR="00FD553B" w:rsidRPr="00FD553B" w:rsidRDefault="00FD553B" w:rsidP="00FD553B">
      <w:pPr>
        <w:pStyle w:val="Szvegtrzs"/>
      </w:pPr>
    </w:p>
    <w:p w:rsidR="00171265" w:rsidRDefault="00171265" w:rsidP="003F3724">
      <w:pPr>
        <w:pStyle w:val="Cmsor2"/>
        <w:jc w:val="both"/>
      </w:pPr>
      <w:r>
        <w:t>Priority paramétercsoport</w:t>
      </w:r>
      <w:bookmarkEnd w:id="25"/>
    </w:p>
    <w:p w:rsidR="00FF3D71" w:rsidRDefault="00171265" w:rsidP="003F3724">
      <w:pPr>
        <w:pStyle w:val="Szvegtrzs"/>
        <w:jc w:val="both"/>
        <w:rPr>
          <w:color w:val="FF0000"/>
        </w:rPr>
      </w:pPr>
      <w:r>
        <w:t xml:space="preserve">Itt található paraméterekkel egyes feldolgozási folyamatok prioritása állítható át. Mindegyik paraméter értéke 0-4 értékeket vehet fel. 0 a legalacsonyabb prioritási szint, az alap beállítás értéke: 2. </w:t>
      </w:r>
      <w:r w:rsidRPr="00171265">
        <w:rPr>
          <w:color w:val="FF0000"/>
        </w:rPr>
        <w:t xml:space="preserve">Üzleti környezetben csak extrém esetben szabad </w:t>
      </w:r>
      <w:r>
        <w:rPr>
          <w:color w:val="FF0000"/>
        </w:rPr>
        <w:t xml:space="preserve">ezeket </w:t>
      </w:r>
      <w:r w:rsidRPr="00171265">
        <w:rPr>
          <w:color w:val="FF0000"/>
        </w:rPr>
        <w:t>a paramétereket állítani</w:t>
      </w:r>
      <w:r>
        <w:rPr>
          <w:color w:val="FF0000"/>
        </w:rPr>
        <w:t>!</w:t>
      </w:r>
    </w:p>
    <w:p w:rsidR="00FF3D71" w:rsidRDefault="00171265" w:rsidP="006229E0">
      <w:pPr>
        <w:pStyle w:val="Szvegtrzs"/>
        <w:numPr>
          <w:ilvl w:val="0"/>
          <w:numId w:val="31"/>
        </w:numPr>
        <w:jc w:val="both"/>
      </w:pPr>
      <w:r w:rsidRPr="00171265">
        <w:t>InitRouteDataProcess</w:t>
      </w:r>
      <w:r>
        <w:t>: Útvonalszámítás inicializálás prioritása</w:t>
      </w:r>
    </w:p>
    <w:p w:rsidR="00171265" w:rsidRDefault="00171265" w:rsidP="006229E0">
      <w:pPr>
        <w:pStyle w:val="Szvegtrzs"/>
        <w:numPr>
          <w:ilvl w:val="0"/>
          <w:numId w:val="31"/>
        </w:numPr>
        <w:jc w:val="both"/>
      </w:pPr>
      <w:r w:rsidRPr="00171265">
        <w:t>CalcPMapRoutesByPlan</w:t>
      </w:r>
      <w:r>
        <w:t>: Teljes tervre vonatkozó útvonalszámítás prioritása</w:t>
      </w:r>
    </w:p>
    <w:p w:rsidR="00171265" w:rsidRDefault="00171265" w:rsidP="006229E0">
      <w:pPr>
        <w:pStyle w:val="Szvegtrzs"/>
        <w:numPr>
          <w:ilvl w:val="0"/>
          <w:numId w:val="31"/>
        </w:numPr>
        <w:jc w:val="both"/>
      </w:pPr>
      <w:r w:rsidRPr="00171265">
        <w:t>CalcPMapRoutesByOrders</w:t>
      </w:r>
      <w:r>
        <w:t>: Egy időszak megrendeléseire vonatkozó útvonalszámítás prioritása</w:t>
      </w:r>
    </w:p>
    <w:p w:rsidR="00171265" w:rsidRDefault="00171265" w:rsidP="003F3724">
      <w:pPr>
        <w:pStyle w:val="Cmsor2"/>
        <w:jc w:val="both"/>
      </w:pPr>
      <w:bookmarkStart w:id="27" w:name="_Toc498973670"/>
      <w:r>
        <w:t>Geocoding paramétercsoport</w:t>
      </w:r>
      <w:bookmarkEnd w:id="27"/>
    </w:p>
    <w:p w:rsidR="00171265" w:rsidRDefault="00171265" w:rsidP="003F3724">
      <w:pPr>
        <w:pStyle w:val="Szvegtrzs"/>
        <w:jc w:val="both"/>
      </w:pPr>
      <w:r>
        <w:t xml:space="preserve">Itt az újonnan importált lerakók geokódolásával kapcsolatos paraméterek </w:t>
      </w:r>
      <w:r w:rsidR="00CC3906">
        <w:t>vannak.</w:t>
      </w:r>
    </w:p>
    <w:p w:rsidR="00171265" w:rsidRDefault="00CC3906" w:rsidP="006229E0">
      <w:pPr>
        <w:pStyle w:val="Szvegtrzs"/>
        <w:numPr>
          <w:ilvl w:val="0"/>
          <w:numId w:val="31"/>
        </w:numPr>
        <w:jc w:val="both"/>
      </w:pPr>
      <w:r w:rsidRPr="00CC3906">
        <w:t>GeocodeByGoogle</w:t>
      </w:r>
      <w:r>
        <w:t>: 1 vagy true esetén sikertelen PMap geokódolás esetén a Google szolgáltatás-hívás segítségével kísérli meg a program a kérdéses cím koordinátáinak megállapítását.</w:t>
      </w:r>
      <w:r w:rsidR="00323C48">
        <w:t xml:space="preserve"> A Google geokódolás használja a </w:t>
      </w:r>
      <w:r w:rsidR="00323C48">
        <w:rPr>
          <w:lang w:val="en-US"/>
        </w:rPr>
        <w:t>[GMap]</w:t>
      </w:r>
      <w:r w:rsidR="00323C48">
        <w:t xml:space="preserve"> paramétercsoport </w:t>
      </w:r>
      <w:r w:rsidR="00323C48" w:rsidRPr="00323C48">
        <w:t>GoogleMapsAPIKey</w:t>
      </w:r>
      <w:r w:rsidR="00323C48">
        <w:t xml:space="preserve"> paraméterét is!</w:t>
      </w:r>
    </w:p>
    <w:p w:rsidR="00CC3906" w:rsidRDefault="00CC3906" w:rsidP="003F3724">
      <w:pPr>
        <w:pStyle w:val="Cmsor2"/>
        <w:jc w:val="both"/>
      </w:pPr>
      <w:bookmarkStart w:id="28" w:name="_Toc498973671"/>
      <w:r w:rsidRPr="00CC3906">
        <w:t>Route</w:t>
      </w:r>
      <w:r>
        <w:t xml:space="preserve"> paramétercsoport</w:t>
      </w:r>
      <w:bookmarkEnd w:id="28"/>
    </w:p>
    <w:p w:rsidR="00CC3906" w:rsidRDefault="000B2379" w:rsidP="003F3724">
      <w:pPr>
        <w:pStyle w:val="Szvegtrzs"/>
        <w:jc w:val="both"/>
      </w:pPr>
      <w:r>
        <w:t>Itt a</w:t>
      </w:r>
      <w:r w:rsidR="00CC3906">
        <w:t xml:space="preserve">z útvonalszámítással kapcsolatos beállításokat </w:t>
      </w:r>
      <w:r>
        <w:t>találjuk.</w:t>
      </w:r>
    </w:p>
    <w:p w:rsidR="000B2379" w:rsidRDefault="000B2379" w:rsidP="006229E0">
      <w:pPr>
        <w:pStyle w:val="Szvegtrzs"/>
        <w:numPr>
          <w:ilvl w:val="0"/>
          <w:numId w:val="31"/>
        </w:numPr>
        <w:jc w:val="both"/>
      </w:pPr>
      <w:r w:rsidRPr="000B2379">
        <w:t>RouteThreadNum</w:t>
      </w:r>
      <w:r>
        <w:t>: Útvonalszámítás feldolgozási száljainak száma. Általában elég egy szálon végezni a feldolgozást. Ha a szerver válaszideje viszonylag nagy, akkor érdemes több szálat használni, hogy amíg az egyik szál az adatbázis-kezelő válaszára vár, addig más szálak tudják számolni a legrövidebb útvonalakat. 3-4 szálnál többet nem érdemes használni, mert a</w:t>
      </w:r>
      <w:r w:rsidR="004F4689">
        <w:t xml:space="preserve"> háttér-</w:t>
      </w:r>
      <w:r>
        <w:t xml:space="preserve">adminisztráció </w:t>
      </w:r>
      <w:r w:rsidR="004F4689">
        <w:t>erőforrása nagyobb lesz mint a többszálúságból fakadó előny.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FastestPath</w:t>
      </w:r>
      <w:r>
        <w:t>=1 vagy true megadása esetén leggyorsabb útra, ellenben legrövidebb útra történik az optimalizáció.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lastRenderedPageBreak/>
        <w:t>DestTraffic</w:t>
      </w:r>
      <w:r>
        <w:t>:</w:t>
      </w:r>
      <w:r w:rsidRPr="004F4689">
        <w:t xml:space="preserve"> </w:t>
      </w:r>
      <w:r>
        <w:t>1 vagy true megadása esetén a c</w:t>
      </w:r>
      <w:r w:rsidRPr="004F4689">
        <w:t>élforgalomban használható</w:t>
      </w:r>
      <w:r>
        <w:t xml:space="preserve"> utakat bármilyen típusú jármű használhatja</w:t>
      </w:r>
    </w:p>
    <w:p w:rsidR="00CC3906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CutMapForRouting</w:t>
      </w:r>
      <w:r>
        <w:t>: 1 vagy true megadása esetén az útvonal számítás előtt a program a térképből kivágja a szükséges részt és csak azon történik a távolságszámítás, így gyorsítva a feldolgozást. Ezt a paramétert akkor érdemes bekapcsolni, ha a számításban részt vevő pontok viszonylag meghatározható területen helyezkednek el (pl. a tervben csak alföldi lerakók vannak) és átlagosan legalább 10 megrendelést tartalmaznak a tervek.</w:t>
      </w:r>
    </w:p>
    <w:p w:rsidR="004F4689" w:rsidRDefault="004F4689" w:rsidP="006229E0">
      <w:pPr>
        <w:pStyle w:val="Szvegtrzs"/>
        <w:numPr>
          <w:ilvl w:val="0"/>
          <w:numId w:val="31"/>
        </w:numPr>
        <w:jc w:val="both"/>
      </w:pPr>
      <w:r w:rsidRPr="004F4689">
        <w:t>CutExtDegree</w:t>
      </w:r>
      <w:r>
        <w:t xml:space="preserve">: </w:t>
      </w:r>
      <w:r w:rsidRPr="004F4689">
        <w:t>CutMapForRouting</w:t>
      </w:r>
      <w:r>
        <w:t xml:space="preserve"> bekapcsolása esetén használt paraméter. Itt mondjuk meg fokban, hogy a térképi kivágás mekkora ’ráhagyással’ dolgozzon. Alapértelmezés </w:t>
      </w:r>
      <w:r w:rsidRPr="004F4689">
        <w:t>0.05</w:t>
      </w:r>
      <w:r>
        <w:t xml:space="preserve"> fok, a tapasztalat azt mutatja, hogy nem érdemes ettől eltérni.</w:t>
      </w:r>
    </w:p>
    <w:p w:rsidR="004F4689" w:rsidRDefault="004F4689" w:rsidP="003F3724">
      <w:pPr>
        <w:pStyle w:val="Cmsor2"/>
        <w:jc w:val="both"/>
      </w:pPr>
      <w:bookmarkStart w:id="29" w:name="_Toc498973672"/>
      <w:r>
        <w:t>Speeds paramétercsoport</w:t>
      </w:r>
      <w:bookmarkEnd w:id="29"/>
    </w:p>
    <w:p w:rsidR="004F4689" w:rsidRDefault="004F4689" w:rsidP="003F3724">
      <w:pPr>
        <w:pStyle w:val="Szvegtrzs"/>
        <w:jc w:val="both"/>
      </w:pPr>
      <w:r>
        <w:t xml:space="preserve">Itt a leggyorsabb út kiszámolásához szükséges „ideális” </w:t>
      </w:r>
      <w:r w:rsidR="00323C48">
        <w:t xml:space="preserve">sebességprofilt tudjuk beállítani. </w:t>
      </w:r>
    </w:p>
    <w:p w:rsidR="00323C48" w:rsidRDefault="00323C48" w:rsidP="003F3724">
      <w:pPr>
        <w:pStyle w:val="Szvegtrzs"/>
        <w:jc w:val="both"/>
      </w:pP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Speed1</w:t>
      </w:r>
      <w:r>
        <w:rPr>
          <w:lang w:val="en-US"/>
        </w:rPr>
        <w:t xml:space="preserve">: </w:t>
      </w:r>
      <w:r>
        <w:t>Autópálya (alapértelemzés :70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Speed2=</w:t>
      </w:r>
      <w:r w:rsidRPr="00323C48">
        <w:t xml:space="preserve"> </w:t>
      </w:r>
      <w:r>
        <w:t>Autóút (alapértelemzés: 50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Speed3=</w:t>
      </w:r>
      <w:r w:rsidRPr="00323C48">
        <w:t xml:space="preserve"> </w:t>
      </w:r>
      <w:r>
        <w:t>Főútvonal (alapértelemzés: 40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Speed4=</w:t>
      </w:r>
      <w:r w:rsidRPr="00323C48">
        <w:t xml:space="preserve"> </w:t>
      </w:r>
      <w:r>
        <w:t>Mellékút (alapértelemzés: 35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Speed5=</w:t>
      </w:r>
      <w:r w:rsidRPr="00323C48">
        <w:t xml:space="preserve"> </w:t>
      </w:r>
      <w:r>
        <w:t>Egyéb, alárendelt út (alapértelemzés: 25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Speed6=</w:t>
      </w:r>
      <w:r w:rsidRPr="00323C48">
        <w:t xml:space="preserve"> </w:t>
      </w:r>
      <w:r>
        <w:t>Város, utca (alapértelemzés: 15 km/h)</w:t>
      </w:r>
    </w:p>
    <w:p w:rsidR="00323C48" w:rsidRDefault="00323C48" w:rsidP="006229E0">
      <w:pPr>
        <w:pStyle w:val="Szvegtrzs"/>
        <w:numPr>
          <w:ilvl w:val="0"/>
          <w:numId w:val="31"/>
        </w:numPr>
        <w:jc w:val="both"/>
      </w:pPr>
      <w:r>
        <w:t>Speed7=</w:t>
      </w:r>
      <w:r w:rsidRPr="00323C48">
        <w:t xml:space="preserve"> </w:t>
      </w:r>
      <w:r>
        <w:t>Fel/lehajtók, rámpák (alapértelemzés: 15 km/h)</w:t>
      </w:r>
    </w:p>
    <w:p w:rsidR="00323C48" w:rsidRDefault="00323C48" w:rsidP="003F3724">
      <w:pPr>
        <w:pStyle w:val="Cmsor2"/>
        <w:jc w:val="both"/>
      </w:pPr>
      <w:bookmarkStart w:id="30" w:name="_Toc498973673"/>
      <w:r>
        <w:t>GMap paramétercsoport</w:t>
      </w:r>
      <w:bookmarkEnd w:id="30"/>
    </w:p>
    <w:p w:rsidR="00323C48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MapType</w:t>
      </w:r>
      <w:r>
        <w:t>: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>
        <w:t>1: Google térkép használata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>
        <w:t>2. OpenStreetMap használata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GoogleMapsAPIKey</w:t>
      </w:r>
      <w:r>
        <w:t>: Google API key. Ha van ilyenünk, itt kell megadni. Jelenleg csak a Google geokódolás szolgáltatásban használjuk. Az API key megadása esetén a kommunikációhoz a program a HTTPS protokollt használja.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MapCacheMode</w:t>
      </w:r>
      <w:r>
        <w:t>: A lekért információk, térképcsempék ideiglenes tárolási módja: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 xml:space="preserve">0-nincs </w:t>
      </w:r>
      <w:r>
        <w:t>gyorsítótárazás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>1-</w:t>
      </w:r>
      <w:r>
        <w:t>csempék</w:t>
      </w:r>
      <w:r w:rsidRPr="004567BB">
        <w:t xml:space="preserve"> letöltése és </w:t>
      </w:r>
      <w:r>
        <w:t>gyorsítótárazása</w:t>
      </w:r>
    </w:p>
    <w:p w:rsidR="004567BB" w:rsidRDefault="004567BB" w:rsidP="006229E0">
      <w:pPr>
        <w:pStyle w:val="Szvegtrzs"/>
        <w:numPr>
          <w:ilvl w:val="1"/>
          <w:numId w:val="31"/>
        </w:numPr>
        <w:jc w:val="both"/>
      </w:pPr>
      <w:r w:rsidRPr="004567BB">
        <w:t xml:space="preserve">2-csak </w:t>
      </w:r>
      <w:r>
        <w:t>gyorsítótár</w:t>
      </w:r>
      <w:r w:rsidRPr="004567BB">
        <w:t>ból dolgozik</w:t>
      </w:r>
    </w:p>
    <w:p w:rsidR="004567BB" w:rsidRDefault="004567BB" w:rsidP="006229E0">
      <w:pPr>
        <w:pStyle w:val="Szvegtrzs"/>
        <w:numPr>
          <w:ilvl w:val="0"/>
          <w:numId w:val="31"/>
        </w:numPr>
        <w:jc w:val="both"/>
      </w:pPr>
      <w:r w:rsidRPr="004567BB">
        <w:t>MapCacheDB</w:t>
      </w:r>
      <w:r>
        <w:t>: Gyorsítótár adatbázis helye.</w:t>
      </w:r>
    </w:p>
    <w:p w:rsidR="004567BB" w:rsidRDefault="004567BB" w:rsidP="003F3724">
      <w:pPr>
        <w:pStyle w:val="Cmsor2"/>
        <w:jc w:val="both"/>
      </w:pPr>
      <w:bookmarkStart w:id="31" w:name="_Toc498973674"/>
      <w:r>
        <w:t>Plan paramétercsoport</w:t>
      </w:r>
      <w:bookmarkEnd w:id="31"/>
    </w:p>
    <w:p w:rsidR="003F3724" w:rsidRPr="003F3724" w:rsidRDefault="003F3724" w:rsidP="003F3724">
      <w:pPr>
        <w:pStyle w:val="Szvegtrzs"/>
        <w:jc w:val="both"/>
        <w:rPr>
          <w:color w:val="FF0000"/>
        </w:rPr>
      </w:pPr>
      <w:r>
        <w:t xml:space="preserve">Ebben a paramétercsoportban a tervezőmotorral kapcsolatos beállítások tehetőek meg. </w:t>
      </w:r>
      <w:r w:rsidRPr="003F3724">
        <w:rPr>
          <w:color w:val="FF0000"/>
        </w:rPr>
        <w:t>Telepítés után ezeket a paramétereket nem szabad megváltoztatni.</w:t>
      </w:r>
    </w:p>
    <w:p w:rsidR="004567BB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PlanFile</w:t>
      </w:r>
      <w:r>
        <w:t>: A generált problémafile teljes elérési útvonallal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lastRenderedPageBreak/>
        <w:t>PlanResultFile</w:t>
      </w:r>
      <w:r>
        <w:t>: Az eredményfile teljes elérési útvonallal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PlanArgs</w:t>
      </w:r>
      <w:r>
        <w:t>: Tervezőmotor parancssori paraméterei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PlanOK</w:t>
      </w:r>
      <w:r>
        <w:t>: feldolgozás végét jelző állomány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PlanErr</w:t>
      </w:r>
      <w:r>
        <w:t>: hibákat leíró állomány</w:t>
      </w:r>
    </w:p>
    <w:p w:rsidR="003F3724" w:rsidRDefault="003F3724" w:rsidP="006229E0">
      <w:pPr>
        <w:pStyle w:val="Szvegtrzs"/>
        <w:numPr>
          <w:ilvl w:val="0"/>
          <w:numId w:val="31"/>
        </w:numPr>
        <w:jc w:val="both"/>
      </w:pPr>
      <w:r w:rsidRPr="003F3724">
        <w:t>OptimizeTimeOutSec</w:t>
      </w:r>
      <w:r>
        <w:t>: A tervezés maximális időtartama másodpercben</w:t>
      </w:r>
    </w:p>
    <w:p w:rsidR="00217C6D" w:rsidRPr="00217C6D" w:rsidRDefault="00217C6D" w:rsidP="006229E0">
      <w:pPr>
        <w:pStyle w:val="Szvegtrzs"/>
        <w:numPr>
          <w:ilvl w:val="0"/>
          <w:numId w:val="31"/>
        </w:numPr>
        <w:jc w:val="both"/>
      </w:pPr>
      <w:r>
        <w:t>TrkMaxWorkTime: Percben megadva a jármű maximális munkaideje. Ha nincs megadva, alapértelmezés 1440</w:t>
      </w:r>
    </w:p>
    <w:p w:rsidR="00217C6D" w:rsidRPr="00385086" w:rsidRDefault="00385086" w:rsidP="006229E0">
      <w:pPr>
        <w:pStyle w:val="Szvegtrzs"/>
        <w:numPr>
          <w:ilvl w:val="0"/>
          <w:numId w:val="31"/>
        </w:numPr>
        <w:jc w:val="both"/>
      </w:pPr>
      <w:r>
        <w:t xml:space="preserve">OrdVolumeMultiplier: </w:t>
      </w:r>
      <w:r w:rsidR="00314F17">
        <w:t>A</w:t>
      </w:r>
      <w:r>
        <w:t xml:space="preserve"> megrendelés térfogat</w:t>
      </w:r>
      <w:r w:rsidR="00314F17">
        <w:t xml:space="preserve">ból a jármű kapacitásprofiljára történő </w:t>
      </w:r>
      <w:r>
        <w:t xml:space="preserve">átváltás szorzója. </w:t>
      </w:r>
      <w:r w:rsidR="00592384">
        <w:t xml:space="preserve">A kapacitásprofil mértékegysége a viszonyítási alap. (pl. </w:t>
      </w:r>
      <w:r w:rsidR="00592384" w:rsidRPr="00592384">
        <w:rPr>
          <w:lang w:val="en-US"/>
        </w:rPr>
        <w:t xml:space="preserve">kapacitásprofil </w:t>
      </w:r>
      <w:r w:rsidR="00592384">
        <w:rPr>
          <w:lang w:val="en-US"/>
        </w:rPr>
        <w:t xml:space="preserve">dm3 és </w:t>
      </w:r>
      <w:r w:rsidR="00592384">
        <w:t xml:space="preserve">megredendelés m3 esetén értéke </w:t>
      </w:r>
      <w:r w:rsidR="00314F17">
        <w:t>1000</w:t>
      </w:r>
      <w:r w:rsidRPr="00592384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385086" w:rsidRDefault="00385086" w:rsidP="00592384">
      <w:pPr>
        <w:pStyle w:val="Szvegtrzs"/>
        <w:ind w:left="720"/>
        <w:jc w:val="both"/>
      </w:pPr>
    </w:p>
    <w:p w:rsidR="003F3724" w:rsidRDefault="003F3724" w:rsidP="003F3724">
      <w:pPr>
        <w:pStyle w:val="Cmsor2"/>
        <w:jc w:val="both"/>
      </w:pPr>
      <w:bookmarkStart w:id="32" w:name="_Toc498973675"/>
      <w:r>
        <w:t>Proxy paramétercsoport</w:t>
      </w:r>
      <w:bookmarkEnd w:id="32"/>
    </w:p>
    <w:p w:rsidR="003F3724" w:rsidRPr="003F3724" w:rsidRDefault="003F3724" w:rsidP="003F3724">
      <w:pPr>
        <w:pStyle w:val="Szvegtrzs"/>
        <w:jc w:val="both"/>
      </w:pPr>
      <w:r>
        <w:t>A program egyes részeinek működése (pl. térkép, google geokódolás) folyamatos internetkapcsolatot igényel. Ha a kapcsolat proxy szerveren keresztül történik, a szükséges beállításokat itt kell megtenni.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UseProxy:'1' vagy 'true' érték esetén proxyszerver használata az internetes kapcsolathoz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Server:Proxyszerver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Port:Proxyszerver port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User:szerver használatához szükséges felhasználói név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Password:szerver használatához szükséges jelszó</w:t>
      </w:r>
    </w:p>
    <w:p w:rsidR="003F3724" w:rsidRDefault="003F3724" w:rsidP="006229E0">
      <w:pPr>
        <w:pStyle w:val="Szvegtrzs"/>
        <w:numPr>
          <w:ilvl w:val="0"/>
          <w:numId w:val="32"/>
        </w:numPr>
        <w:jc w:val="both"/>
      </w:pPr>
      <w:r>
        <w:t>Domain:Domain név</w:t>
      </w:r>
    </w:p>
    <w:p w:rsidR="003F3724" w:rsidRDefault="003F3724" w:rsidP="003F3724">
      <w:pPr>
        <w:pStyle w:val="Szvegtrzs"/>
        <w:jc w:val="both"/>
      </w:pPr>
    </w:p>
    <w:p w:rsidR="003F3724" w:rsidRDefault="003F3724" w:rsidP="003F3724">
      <w:pPr>
        <w:pStyle w:val="Szvegtrzs"/>
        <w:ind w:left="720"/>
        <w:jc w:val="both"/>
      </w:pPr>
    </w:p>
    <w:sectPr w:rsidR="003F3724" w:rsidSect="007B7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8.55pt;height:15.9pt;visibility:visible;mso-wrap-style:square" o:bullet="t">
        <v:imagedata r:id="rId1" o:title=""/>
      </v:shape>
    </w:pict>
  </w:numPicBullet>
  <w:numPicBullet w:numPicBulletId="1">
    <w:pict>
      <v:shape id="_x0000_i1043" type="#_x0000_t75" style="width:17.25pt;height:15.9pt;visibility:visible;mso-wrap-style:square" o:bullet="t">
        <v:imagedata r:id="rId2" o:title=""/>
      </v:shape>
    </w:pict>
  </w:numPicBullet>
  <w:numPicBullet w:numPicBulletId="2">
    <w:pict>
      <v:shape id="_x0000_i1044" type="#_x0000_t75" style="width:14.15pt;height:15.9pt;visibility:visible;mso-wrap-style:square" o:bullet="t">
        <v:imagedata r:id="rId3" o:title=""/>
      </v:shape>
    </w:pict>
  </w:numPicBullet>
  <w:numPicBullet w:numPicBulletId="3">
    <w:pict>
      <v:shape id="_x0000_i1045" type="#_x0000_t75" style="width:17.25pt;height:16.35pt;visibility:visible;mso-wrap-style:square" o:bullet="t">
        <v:imagedata r:id="rId4" o:title=""/>
      </v:shape>
    </w:pict>
  </w:numPicBullet>
  <w:numPicBullet w:numPicBulletId="4">
    <w:pict>
      <v:shape id="_x0000_i1046" type="#_x0000_t75" style="width:18.1pt;height:15.9pt;visibility:visible;mso-wrap-style:square" o:bullet="t">
        <v:imagedata r:id="rId5" o:title=""/>
      </v:shape>
    </w:pict>
  </w:numPicBullet>
  <w:numPicBullet w:numPicBulletId="5">
    <w:pict>
      <v:shape id="_x0000_i1047" type="#_x0000_t75" style="width:18.1pt;height:16.35pt;visibility:visible;mso-wrap-style:square" o:bullet="t">
        <v:imagedata r:id="rId6" o:title=""/>
      </v:shape>
    </w:pict>
  </w:numPicBullet>
  <w:numPicBullet w:numPicBulletId="6">
    <w:pict>
      <v:shape id="_x0000_i1048" type="#_x0000_t75" style="width:18.55pt;height:14.15pt;visibility:visible;mso-wrap-style:square" o:bullet="t">
        <v:imagedata r:id="rId7" o:title=""/>
      </v:shape>
    </w:pict>
  </w:numPicBullet>
  <w:numPicBullet w:numPicBulletId="7">
    <w:pict>
      <v:shape id="_x0000_i1049" type="#_x0000_t75" style="width:15.9pt;height:15.9pt;visibility:visible;mso-wrap-style:square" o:bullet="t">
        <v:imagedata r:id="rId8" o:title=""/>
      </v:shape>
    </w:pict>
  </w:numPicBullet>
  <w:numPicBullet w:numPicBulletId="8">
    <w:pict>
      <v:shape id="_x0000_i1050" type="#_x0000_t75" style="width:18.55pt;height:14.15pt;visibility:visible;mso-wrap-style:square" o:bullet="t">
        <v:imagedata r:id="rId9" o:title=""/>
      </v:shape>
    </w:pict>
  </w:numPicBullet>
  <w:numPicBullet w:numPicBulletId="9">
    <w:pict>
      <v:shape id="_x0000_i1051" type="#_x0000_t75" style="width:18.55pt;height:15.9pt;visibility:visible;mso-wrap-style:square" o:bullet="t">
        <v:imagedata r:id="rId10" o:title=""/>
      </v:shape>
    </w:pict>
  </w:numPicBullet>
  <w:numPicBullet w:numPicBulletId="10">
    <w:pict>
      <v:shape id="_x0000_i1052" type="#_x0000_t75" style="width:15.9pt;height:15pt;visibility:visible;mso-wrap-style:square" o:bullet="t">
        <v:imagedata r:id="rId11" o:title=""/>
      </v:shape>
    </w:pict>
  </w:numPicBullet>
  <w:numPicBullet w:numPicBulletId="11">
    <w:pict>
      <v:shape id="_x0000_i1053" type="#_x0000_t75" style="width:12.8pt;height:12.8pt;visibility:visible;mso-wrap-style:square" o:bullet="t">
        <v:imagedata r:id="rId12" o:title=""/>
      </v:shape>
    </w:pict>
  </w:numPicBullet>
  <w:numPicBullet w:numPicBulletId="12">
    <w:pict>
      <v:shape id="_x0000_i1054" type="#_x0000_t75" style="width:18.1pt;height:13.7pt;visibility:visible;mso-wrap-style:square" o:bullet="t">
        <v:imagedata r:id="rId13" o:title=""/>
      </v:shape>
    </w:pict>
  </w:numPicBullet>
  <w:numPicBullet w:numPicBulletId="13">
    <w:pict>
      <v:shape id="Kép 5" o:spid="_x0000_i1055" type="#_x0000_t75" style="width:14.15pt;height:14.15pt;visibility:visible;mso-wrap-style:square" o:bullet="t">
        <v:imagedata r:id="rId14" o:title=""/>
      </v:shape>
    </w:pict>
  </w:numPicBullet>
  <w:numPicBullet w:numPicBulletId="14">
    <w:pict>
      <v:shape id="Kép 9" o:spid="_x0000_i1056" type="#_x0000_t75" style="width:14.15pt;height:13.7pt;visibility:visible;mso-wrap-style:square" o:bullet="t">
        <v:imagedata r:id="rId15" o:title=""/>
      </v:shape>
    </w:pict>
  </w:numPicBullet>
  <w:numPicBullet w:numPicBulletId="15">
    <w:pict>
      <v:shape id="Kép 10" o:spid="_x0000_i1057" type="#_x0000_t75" style="width:12.8pt;height:15.9pt;visibility:visible;mso-wrap-style:square" o:bullet="t">
        <v:imagedata r:id="rId16" o:title="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8"/>
        </w:tabs>
        <w:ind w:left="778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38"/>
        </w:tabs>
        <w:ind w:left="1138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 w15:restartNumberingAfterBreak="0">
    <w:nsid w:val="01233799"/>
    <w:multiLevelType w:val="hybridMultilevel"/>
    <w:tmpl w:val="4E94F324"/>
    <w:lvl w:ilvl="0" w:tplc="2DAA3A32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CFE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00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06F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3651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AE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F65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3CA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A041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0E2C5CBE"/>
    <w:multiLevelType w:val="hybridMultilevel"/>
    <w:tmpl w:val="49E410B4"/>
    <w:lvl w:ilvl="0" w:tplc="41269CCC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0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7AF3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843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8B9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4400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6EB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299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CC5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41804D8"/>
    <w:multiLevelType w:val="hybridMultilevel"/>
    <w:tmpl w:val="E9B217BE"/>
    <w:lvl w:ilvl="0" w:tplc="32ECEA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0B3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4E94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A86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6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08FF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F0B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6F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368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4D446B8"/>
    <w:multiLevelType w:val="hybridMultilevel"/>
    <w:tmpl w:val="8536FA22"/>
    <w:lvl w:ilvl="0" w:tplc="A25068DE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8AB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CED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508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2DC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E41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16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F40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80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6573B42"/>
    <w:multiLevelType w:val="hybridMultilevel"/>
    <w:tmpl w:val="2C0E8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22D19"/>
    <w:multiLevelType w:val="hybridMultilevel"/>
    <w:tmpl w:val="882C99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D425E"/>
    <w:multiLevelType w:val="hybridMultilevel"/>
    <w:tmpl w:val="93E8A0CC"/>
    <w:lvl w:ilvl="0" w:tplc="2F308CBC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B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48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6CD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8C5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8E7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92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F84A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1A13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1A86C42"/>
    <w:multiLevelType w:val="hybridMultilevel"/>
    <w:tmpl w:val="E05A6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87706"/>
    <w:multiLevelType w:val="multilevel"/>
    <w:tmpl w:val="5BA68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97F1BE2"/>
    <w:multiLevelType w:val="hybridMultilevel"/>
    <w:tmpl w:val="E6A86084"/>
    <w:lvl w:ilvl="0" w:tplc="08B66E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3413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0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32A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A0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63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B02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8CFA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EA66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2BB87752"/>
    <w:multiLevelType w:val="hybridMultilevel"/>
    <w:tmpl w:val="93F0DBCE"/>
    <w:lvl w:ilvl="0" w:tplc="F22625B4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44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25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FE36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4F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C2A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229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2A3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6C9A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2FC673A5"/>
    <w:multiLevelType w:val="hybridMultilevel"/>
    <w:tmpl w:val="90884414"/>
    <w:lvl w:ilvl="0" w:tplc="1762549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ED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096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F04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B9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6C4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949F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5A21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089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A93460D"/>
    <w:multiLevelType w:val="hybridMultilevel"/>
    <w:tmpl w:val="342263A0"/>
    <w:lvl w:ilvl="0" w:tplc="3F38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34A24"/>
    <w:multiLevelType w:val="hybridMultilevel"/>
    <w:tmpl w:val="F1420010"/>
    <w:lvl w:ilvl="0" w:tplc="CC18298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4E1C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E26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E82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24E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C1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8F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BD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87A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0DF35E6"/>
    <w:multiLevelType w:val="hybridMultilevel"/>
    <w:tmpl w:val="E98EA000"/>
    <w:lvl w:ilvl="0" w:tplc="ADAE5FF2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D6D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28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445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ED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27D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DE5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2C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91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39B16A5"/>
    <w:multiLevelType w:val="hybridMultilevel"/>
    <w:tmpl w:val="BFCC9944"/>
    <w:lvl w:ilvl="0" w:tplc="57C0D60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043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2036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28B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EE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0FF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AA9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3050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2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3C036F3"/>
    <w:multiLevelType w:val="hybridMultilevel"/>
    <w:tmpl w:val="ACC691FA"/>
    <w:lvl w:ilvl="0" w:tplc="B6B4ADFA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AC46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1E4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D442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64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68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E0D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D8C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8B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881217C"/>
    <w:multiLevelType w:val="hybridMultilevel"/>
    <w:tmpl w:val="A0346968"/>
    <w:lvl w:ilvl="0" w:tplc="447CC0D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C2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2D0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C61B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89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226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C04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E6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34CA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BD66F64"/>
    <w:multiLevelType w:val="multilevel"/>
    <w:tmpl w:val="76143BF8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0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F6207F0"/>
    <w:multiLevelType w:val="hybridMultilevel"/>
    <w:tmpl w:val="55B67DC0"/>
    <w:lvl w:ilvl="0" w:tplc="9980509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648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BED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EE8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C4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6DB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29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8A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E47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253477B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5" w15:restartNumberingAfterBreak="0">
    <w:nsid w:val="675E4A76"/>
    <w:multiLevelType w:val="hybridMultilevel"/>
    <w:tmpl w:val="B23C2D6A"/>
    <w:lvl w:ilvl="0" w:tplc="A7DE5C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6E1A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8A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AC7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01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20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EC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44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A8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0DE41E4"/>
    <w:multiLevelType w:val="hybridMultilevel"/>
    <w:tmpl w:val="2C7E2626"/>
    <w:lvl w:ilvl="0" w:tplc="0B507C14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0E70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04C8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A418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40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6ADF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5E2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3AB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8E6B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23"/>
  </w:num>
  <w:num w:numId="3">
    <w:abstractNumId w:val="35"/>
  </w:num>
  <w:num w:numId="4">
    <w:abstractNumId w:val="16"/>
  </w:num>
  <w:num w:numId="5">
    <w:abstractNumId w:val="33"/>
  </w:num>
  <w:num w:numId="6">
    <w:abstractNumId w:val="25"/>
  </w:num>
  <w:num w:numId="7">
    <w:abstractNumId w:val="27"/>
  </w:num>
  <w:num w:numId="8">
    <w:abstractNumId w:val="29"/>
  </w:num>
  <w:num w:numId="9">
    <w:abstractNumId w:val="17"/>
  </w:num>
  <w:num w:numId="10">
    <w:abstractNumId w:val="31"/>
  </w:num>
  <w:num w:numId="11">
    <w:abstractNumId w:val="28"/>
  </w:num>
  <w:num w:numId="12">
    <w:abstractNumId w:val="15"/>
  </w:num>
  <w:num w:numId="13">
    <w:abstractNumId w:val="14"/>
  </w:num>
  <w:num w:numId="14">
    <w:abstractNumId w:val="20"/>
  </w:num>
  <w:num w:numId="15">
    <w:abstractNumId w:val="10"/>
  </w:num>
  <w:num w:numId="16">
    <w:abstractNumId w:val="2"/>
  </w:num>
  <w:num w:numId="17">
    <w:abstractNumId w:val="13"/>
  </w:num>
  <w:num w:numId="18">
    <w:abstractNumId w:val="11"/>
  </w:num>
  <w:num w:numId="19">
    <w:abstractNumId w:val="12"/>
  </w:num>
  <w:num w:numId="20">
    <w:abstractNumId w:val="34"/>
  </w:num>
  <w:num w:numId="21">
    <w:abstractNumId w:val="22"/>
  </w:num>
  <w:num w:numId="22">
    <w:abstractNumId w:val="1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19"/>
  </w:num>
  <w:num w:numId="29">
    <w:abstractNumId w:val="26"/>
  </w:num>
  <w:num w:numId="30">
    <w:abstractNumId w:val="21"/>
  </w:num>
  <w:num w:numId="31">
    <w:abstractNumId w:val="18"/>
  </w:num>
  <w:num w:numId="32">
    <w:abstractNumId w:val="9"/>
  </w:num>
  <w:num w:numId="33">
    <w:abstractNumId w:val="30"/>
  </w:num>
  <w:num w:numId="34">
    <w:abstractNumId w:val="24"/>
  </w:num>
  <w:num w:numId="35">
    <w:abstractNumId w:val="3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F3D71"/>
    <w:rsid w:val="000348D6"/>
    <w:rsid w:val="000371EB"/>
    <w:rsid w:val="000A5690"/>
    <w:rsid w:val="000B2379"/>
    <w:rsid w:val="00171265"/>
    <w:rsid w:val="002135D8"/>
    <w:rsid w:val="00217C6D"/>
    <w:rsid w:val="00254FBC"/>
    <w:rsid w:val="00314F17"/>
    <w:rsid w:val="00323C48"/>
    <w:rsid w:val="00325FAC"/>
    <w:rsid w:val="00337728"/>
    <w:rsid w:val="0035225B"/>
    <w:rsid w:val="00385086"/>
    <w:rsid w:val="003F3724"/>
    <w:rsid w:val="004244A1"/>
    <w:rsid w:val="00451645"/>
    <w:rsid w:val="004567BB"/>
    <w:rsid w:val="004A454C"/>
    <w:rsid w:val="004C5CC5"/>
    <w:rsid w:val="004F4689"/>
    <w:rsid w:val="00501D1D"/>
    <w:rsid w:val="0050253F"/>
    <w:rsid w:val="005130D5"/>
    <w:rsid w:val="005542C5"/>
    <w:rsid w:val="00561A77"/>
    <w:rsid w:val="0056753F"/>
    <w:rsid w:val="00573A98"/>
    <w:rsid w:val="0058004C"/>
    <w:rsid w:val="00592384"/>
    <w:rsid w:val="00606245"/>
    <w:rsid w:val="006229E0"/>
    <w:rsid w:val="00625651"/>
    <w:rsid w:val="00651356"/>
    <w:rsid w:val="007504EE"/>
    <w:rsid w:val="00777E85"/>
    <w:rsid w:val="007A0F1E"/>
    <w:rsid w:val="007B08BA"/>
    <w:rsid w:val="007B79E3"/>
    <w:rsid w:val="007C1A75"/>
    <w:rsid w:val="00816CC6"/>
    <w:rsid w:val="00850028"/>
    <w:rsid w:val="008671B8"/>
    <w:rsid w:val="0087471E"/>
    <w:rsid w:val="008962ED"/>
    <w:rsid w:val="008D364A"/>
    <w:rsid w:val="008E4B75"/>
    <w:rsid w:val="00915AA7"/>
    <w:rsid w:val="00922C09"/>
    <w:rsid w:val="00934D50"/>
    <w:rsid w:val="009B44CC"/>
    <w:rsid w:val="00A06D19"/>
    <w:rsid w:val="00A233E4"/>
    <w:rsid w:val="00B65BCE"/>
    <w:rsid w:val="00BC0E1F"/>
    <w:rsid w:val="00BF2025"/>
    <w:rsid w:val="00BF5C4E"/>
    <w:rsid w:val="00C80C1C"/>
    <w:rsid w:val="00C86CE8"/>
    <w:rsid w:val="00C91E7E"/>
    <w:rsid w:val="00CB2C47"/>
    <w:rsid w:val="00CC3906"/>
    <w:rsid w:val="00CD1FD7"/>
    <w:rsid w:val="00CF2399"/>
    <w:rsid w:val="00D2009B"/>
    <w:rsid w:val="00D40A6A"/>
    <w:rsid w:val="00D669F3"/>
    <w:rsid w:val="00DA75E4"/>
    <w:rsid w:val="00DB4B2D"/>
    <w:rsid w:val="00DB5D5F"/>
    <w:rsid w:val="00DE5D5A"/>
    <w:rsid w:val="00E61833"/>
    <w:rsid w:val="00EE243D"/>
    <w:rsid w:val="00F019E6"/>
    <w:rsid w:val="00F02B26"/>
    <w:rsid w:val="00F516E8"/>
    <w:rsid w:val="00F65E0E"/>
    <w:rsid w:val="00F709E0"/>
    <w:rsid w:val="00F76FB6"/>
    <w:rsid w:val="00F84C9B"/>
    <w:rsid w:val="00FA03F6"/>
    <w:rsid w:val="00FC6456"/>
    <w:rsid w:val="00FD553B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9898A-0324-41BD-B218-1B8A8AD1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F2025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Cmsor1">
    <w:name w:val="heading 1"/>
    <w:basedOn w:val="Norml"/>
    <w:next w:val="Szvegtrzs"/>
    <w:link w:val="Cmsor1Char"/>
    <w:qFormat/>
    <w:rsid w:val="00BF2025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Cmsor2">
    <w:name w:val="heading 2"/>
    <w:basedOn w:val="Norml"/>
    <w:next w:val="Szvegtrzs"/>
    <w:link w:val="Cmsor2Char"/>
    <w:qFormat/>
    <w:rsid w:val="00BF2025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0">
    <w:name w:val="heading 3"/>
    <w:basedOn w:val="Norml"/>
    <w:next w:val="Szvegtrzs"/>
    <w:link w:val="Cmsor3Char"/>
    <w:rsid w:val="00CD1FD7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3D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3D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3D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3D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/>
      <w:i/>
      <w:iCs/>
      <w:color w:val="404040" w:themeColor="text1" w:themeTint="BF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3D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3D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BF2025"/>
    <w:rPr>
      <w:rFonts w:ascii="Arial" w:eastAsia="SimSun" w:hAnsi="Arial" w:cs="Mangal"/>
      <w:b/>
      <w:bCs/>
      <w:kern w:val="1"/>
      <w:sz w:val="32"/>
      <w:szCs w:val="32"/>
      <w:lang w:eastAsia="hi-IN" w:bidi="hi-IN"/>
    </w:rPr>
  </w:style>
  <w:style w:type="paragraph" w:styleId="Szvegtrzs">
    <w:name w:val="Body Text"/>
    <w:basedOn w:val="Norml"/>
    <w:link w:val="SzvegtrzsChar"/>
    <w:uiPriority w:val="99"/>
    <w:unhideWhenUsed/>
    <w:rsid w:val="00BF2025"/>
    <w:pPr>
      <w:spacing w:after="120"/>
    </w:pPr>
    <w:rPr>
      <w:szCs w:val="21"/>
    </w:rPr>
  </w:style>
  <w:style w:type="character" w:customStyle="1" w:styleId="SzvegtrzsChar">
    <w:name w:val="Szövegtörzs Char"/>
    <w:basedOn w:val="Bekezdsalapbettpusa"/>
    <w:link w:val="Szvegtrzs"/>
    <w:uiPriority w:val="99"/>
    <w:rsid w:val="00BF2025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Cmsor2Char">
    <w:name w:val="Címsor 2 Char"/>
    <w:basedOn w:val="Bekezdsalapbettpusa"/>
    <w:link w:val="Cmsor2"/>
    <w:rsid w:val="00BF2025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Cmsor3Char">
    <w:name w:val="Címsor 3 Char"/>
    <w:basedOn w:val="Bekezdsalapbettpusa"/>
    <w:link w:val="Cmsor30"/>
    <w:rsid w:val="00CD1FD7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character" w:customStyle="1" w:styleId="Cmsor4Char">
    <w:name w:val="Címsor 4 Char"/>
    <w:basedOn w:val="Bekezdsalapbettpusa"/>
    <w:link w:val="Cmsor4"/>
    <w:uiPriority w:val="9"/>
    <w:rsid w:val="00FF3D71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3D71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3D71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 w:val="24"/>
      <w:szCs w:val="21"/>
      <w:lang w:eastAsia="hi-IN" w:bidi="hi-I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3D71"/>
    <w:rPr>
      <w:rFonts w:asciiTheme="majorHAnsi" w:eastAsiaTheme="majorEastAsia" w:hAnsiTheme="majorHAnsi" w:cs="Mangal"/>
      <w:color w:val="404040" w:themeColor="text1" w:themeTint="BF"/>
      <w:kern w:val="1"/>
      <w:szCs w:val="18"/>
      <w:lang w:eastAsia="hi-IN" w:bidi="hi-I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3D71"/>
    <w:rPr>
      <w:rFonts w:asciiTheme="majorHAnsi" w:eastAsiaTheme="majorEastAsia" w:hAnsiTheme="majorHAnsi" w:cs="Mangal"/>
      <w:i/>
      <w:iCs/>
      <w:color w:val="404040" w:themeColor="text1" w:themeTint="BF"/>
      <w:kern w:val="1"/>
      <w:szCs w:val="18"/>
      <w:lang w:eastAsia="hi-IN" w:bidi="hi-IN"/>
    </w:rPr>
  </w:style>
  <w:style w:type="paragraph" w:styleId="Cm">
    <w:name w:val="Title"/>
    <w:basedOn w:val="Norml"/>
    <w:next w:val="Norml"/>
    <w:link w:val="CmChar"/>
    <w:uiPriority w:val="10"/>
    <w:qFormat/>
    <w:rsid w:val="00FF3D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CmChar">
    <w:name w:val="Cím Char"/>
    <w:basedOn w:val="Bekezdsalapbettpusa"/>
    <w:link w:val="Cm"/>
    <w:uiPriority w:val="10"/>
    <w:rsid w:val="00FF3D7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D71"/>
    <w:rPr>
      <w:rFonts w:ascii="Tahoma" w:hAnsi="Tahoma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D71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customStyle="1" w:styleId="Meghatrozs">
    <w:name w:val="Meghatározás"/>
    <w:rsid w:val="00A06D19"/>
  </w:style>
  <w:style w:type="character" w:customStyle="1" w:styleId="WW8Num2z1">
    <w:name w:val="WW8Num2z1"/>
    <w:rsid w:val="002135D8"/>
    <w:rPr>
      <w:rFonts w:ascii="OpenSymbol" w:hAnsi="OpenSymbol" w:cs="OpenSymbol"/>
    </w:rPr>
  </w:style>
  <w:style w:type="paragraph" w:customStyle="1" w:styleId="Cmsor3">
    <w:name w:val="Címsor3"/>
    <w:basedOn w:val="Cmsor2"/>
    <w:link w:val="Cmsor3Char0"/>
    <w:qFormat/>
    <w:rsid w:val="00B65BCE"/>
    <w:pPr>
      <w:numPr>
        <w:ilvl w:val="2"/>
        <w:numId w:val="21"/>
      </w:numPr>
      <w:ind w:left="505" w:hanging="505"/>
      <w:jc w:val="both"/>
    </w:pPr>
    <w:rPr>
      <w:sz w:val="24"/>
    </w:rPr>
  </w:style>
  <w:style w:type="character" w:customStyle="1" w:styleId="WW-Absatz-Standardschriftart11">
    <w:name w:val="WW-Absatz-Standardschriftart11"/>
    <w:rsid w:val="009B44CC"/>
  </w:style>
  <w:style w:type="character" w:customStyle="1" w:styleId="Cmsor3Char0">
    <w:name w:val="Címsor3 Char"/>
    <w:basedOn w:val="Cmsor2Char"/>
    <w:link w:val="Cmsor3"/>
    <w:rsid w:val="00B65BCE"/>
    <w:rPr>
      <w:rFonts w:ascii="Arial" w:eastAsia="SimSun" w:hAnsi="Arial" w:cs="Mangal"/>
      <w:b/>
      <w:bCs/>
      <w:i/>
      <w:iCs/>
      <w:kern w:val="1"/>
      <w:sz w:val="24"/>
      <w:szCs w:val="28"/>
      <w:lang w:eastAsia="hi-IN" w:bidi="hi-IN"/>
    </w:rPr>
  </w:style>
  <w:style w:type="paragraph" w:styleId="Listaszerbekezds">
    <w:name w:val="List Paragraph"/>
    <w:basedOn w:val="Norml"/>
    <w:uiPriority w:val="34"/>
    <w:qFormat/>
    <w:rsid w:val="009B44CC"/>
    <w:pPr>
      <w:ind w:left="720"/>
      <w:contextualSpacing/>
    </w:pPr>
    <w:rPr>
      <w:szCs w:val="2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F3724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3F3724"/>
    <w:pPr>
      <w:spacing w:after="100"/>
    </w:pPr>
    <w:rPr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3F3724"/>
    <w:pPr>
      <w:spacing w:after="100"/>
      <w:ind w:left="240"/>
    </w:pPr>
    <w:rPr>
      <w:szCs w:val="21"/>
    </w:rPr>
  </w:style>
  <w:style w:type="character" w:styleId="Hiperhivatkozs">
    <w:name w:val="Hyperlink"/>
    <w:basedOn w:val="Bekezdsalapbettpusa"/>
    <w:uiPriority w:val="99"/>
    <w:unhideWhenUsed/>
    <w:rsid w:val="003F3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emf"/><Relationship Id="rId13" Type="http://schemas.openxmlformats.org/officeDocument/2006/relationships/image" Target="media/image24.png"/><Relationship Id="rId18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27.png"/><Relationship Id="rId20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26.png"/><Relationship Id="rId10" Type="http://schemas.openxmlformats.org/officeDocument/2006/relationships/image" Target="media/image21.emf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2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3AEFD-EA85-4528-AB2C-353E9976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2703</Words>
  <Characters>18653</Characters>
  <Application>Microsoft Office Word</Application>
  <DocSecurity>0</DocSecurity>
  <Lines>155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Györgyi Antal</dc:creator>
  <cp:lastModifiedBy>Windows-felhasználó</cp:lastModifiedBy>
  <cp:revision>23</cp:revision>
  <dcterms:created xsi:type="dcterms:W3CDTF">2014-06-04T07:41:00Z</dcterms:created>
  <dcterms:modified xsi:type="dcterms:W3CDTF">2017-11-20T19:58:00Z</dcterms:modified>
</cp:coreProperties>
</file>